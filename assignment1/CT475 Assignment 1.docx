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B933F" w14:textId="043FFE68" w:rsidR="00971003" w:rsidRPr="009F1FE0" w:rsidRDefault="00971003" w:rsidP="00971003">
      <w:pPr>
        <w:pStyle w:val="ListParagraph"/>
        <w:numPr>
          <w:ilvl w:val="0"/>
          <w:numId w:val="24"/>
        </w:numPr>
        <w:rPr>
          <w:i/>
          <w:u w:val="single"/>
          <w:lang w:val="en-IE"/>
        </w:rPr>
      </w:pPr>
      <w:r w:rsidRPr="009F1FE0">
        <w:rPr>
          <w:i/>
          <w:u w:val="single"/>
          <w:lang w:val="en-IE"/>
        </w:rPr>
        <w:t>Selected machine learning package</w:t>
      </w:r>
    </w:p>
    <w:p w14:paraId="7B940881" w14:textId="7A06B57B" w:rsidR="00D55DDD" w:rsidRPr="009F1FE0" w:rsidRDefault="001E0E43" w:rsidP="00971003">
      <w:pPr>
        <w:rPr>
          <w:lang w:val="en-IE"/>
        </w:rPr>
      </w:pPr>
      <w:r w:rsidRPr="009F1FE0">
        <w:rPr>
          <w:lang w:val="en-IE"/>
        </w:rPr>
        <w:t xml:space="preserve">The open-source machine learning package that I selected is </w:t>
      </w:r>
      <w:bookmarkStart w:id="0" w:name="_Hlk526804907"/>
      <w:r w:rsidR="00597894" w:rsidRPr="009F1FE0">
        <w:rPr>
          <w:rStyle w:val="Hyperlink"/>
          <w:i/>
          <w:lang w:val="en-IE"/>
        </w:rPr>
        <w:fldChar w:fldCharType="begin"/>
      </w:r>
      <w:r w:rsidR="00597894" w:rsidRPr="009F1FE0">
        <w:rPr>
          <w:rStyle w:val="Hyperlink"/>
          <w:i/>
          <w:lang w:val="en-IE"/>
        </w:rPr>
        <w:instrText xml:space="preserve"> HYPERLINK "http://scikit-learn.org" </w:instrText>
      </w:r>
      <w:r w:rsidR="00597894" w:rsidRPr="009F1FE0">
        <w:rPr>
          <w:rStyle w:val="Hyperlink"/>
          <w:i/>
          <w:lang w:val="en-IE"/>
        </w:rPr>
        <w:fldChar w:fldCharType="separate"/>
      </w:r>
      <w:r w:rsidRPr="009F1FE0">
        <w:rPr>
          <w:rStyle w:val="Hyperlink"/>
          <w:i/>
          <w:lang w:val="en-IE"/>
        </w:rPr>
        <w:t>scikit-learn</w:t>
      </w:r>
      <w:r w:rsidR="00597894" w:rsidRPr="009F1FE0">
        <w:rPr>
          <w:rStyle w:val="Hyperlink"/>
          <w:i/>
          <w:lang w:val="en-IE"/>
        </w:rPr>
        <w:fldChar w:fldCharType="end"/>
      </w:r>
      <w:bookmarkEnd w:id="0"/>
      <w:r w:rsidR="00C05123" w:rsidRPr="009F1FE0">
        <w:rPr>
          <w:lang w:val="en-IE"/>
        </w:rPr>
        <w:t>, a machine</w:t>
      </w:r>
      <w:r w:rsidR="001845F9" w:rsidRPr="009F1FE0">
        <w:rPr>
          <w:lang w:val="en-IE"/>
        </w:rPr>
        <w:t xml:space="preserve"> </w:t>
      </w:r>
      <w:r w:rsidR="00C05123" w:rsidRPr="009F1FE0">
        <w:rPr>
          <w:lang w:val="en-IE"/>
        </w:rPr>
        <w:t>learning package for Python which is built on NumPy, SciPy, and matplotlib</w:t>
      </w:r>
      <w:r w:rsidR="00557536" w:rsidRPr="009F1FE0">
        <w:rPr>
          <w:lang w:val="en-IE"/>
        </w:rPr>
        <w:t xml:space="preserve">. </w:t>
      </w:r>
      <w:r w:rsidR="003F657E" w:rsidRPr="009F1FE0">
        <w:rPr>
          <w:lang w:val="en-IE"/>
        </w:rPr>
        <w:t>It’s a simple python module that can be easily</w:t>
      </w:r>
      <w:r w:rsidR="00B84B6D" w:rsidRPr="009F1FE0">
        <w:rPr>
          <w:lang w:val="en-IE"/>
        </w:rPr>
        <w:t xml:space="preserve"> imported for use in scripts/at the interpreter</w:t>
      </w:r>
      <w:r w:rsidR="004E54E4" w:rsidRPr="009F1FE0">
        <w:rPr>
          <w:lang w:val="en-IE"/>
        </w:rPr>
        <w:t xml:space="preserve">. </w:t>
      </w:r>
      <w:r w:rsidR="00075A2A" w:rsidRPr="009F1FE0">
        <w:rPr>
          <w:lang w:val="en-IE"/>
        </w:rPr>
        <w:t xml:space="preserve">It has several </w:t>
      </w:r>
      <w:r w:rsidR="001845F9" w:rsidRPr="009F1FE0">
        <w:rPr>
          <w:lang w:val="en-IE"/>
        </w:rPr>
        <w:t>techniques for supervised learning, unsupervised</w:t>
      </w:r>
      <w:r w:rsidR="0032188F" w:rsidRPr="009F1FE0">
        <w:rPr>
          <w:lang w:val="en-IE"/>
        </w:rPr>
        <w:t xml:space="preserve"> learning, and model selection &amp; evaluation.</w:t>
      </w:r>
      <w:r w:rsidR="00007B6D" w:rsidRPr="009F1FE0">
        <w:rPr>
          <w:lang w:val="en-IE"/>
        </w:rPr>
        <w:t xml:space="preserve"> </w:t>
      </w:r>
      <w:r w:rsidR="00F22E8A" w:rsidRPr="009F1FE0">
        <w:rPr>
          <w:lang w:val="en-IE"/>
        </w:rPr>
        <w:t xml:space="preserve"> </w:t>
      </w:r>
    </w:p>
    <w:p w14:paraId="231919DB" w14:textId="1501AC3F" w:rsidR="00334986" w:rsidRPr="009F1FE0" w:rsidRDefault="00334986" w:rsidP="00971003">
      <w:pPr>
        <w:rPr>
          <w:lang w:val="en-IE"/>
        </w:rPr>
      </w:pPr>
    </w:p>
    <w:p w14:paraId="13ACC1A1" w14:textId="252267BE" w:rsidR="006E2FD2" w:rsidRPr="009F1FE0" w:rsidRDefault="00334986" w:rsidP="00971003">
      <w:pPr>
        <w:rPr>
          <w:lang w:val="en-IE"/>
        </w:rPr>
      </w:pPr>
      <w:r w:rsidRPr="009F1FE0">
        <w:rPr>
          <w:lang w:val="en-IE"/>
        </w:rPr>
        <w:t xml:space="preserve">I felt that </w:t>
      </w:r>
      <w:r w:rsidR="0043550E" w:rsidRPr="009F1FE0">
        <w:rPr>
          <w:i/>
          <w:lang w:val="en-IE"/>
        </w:rPr>
        <w:t>scikit-learn</w:t>
      </w:r>
      <w:r w:rsidR="0043550E" w:rsidRPr="009F1FE0">
        <w:rPr>
          <w:lang w:val="en-IE"/>
        </w:rPr>
        <w:t xml:space="preserve"> would be suitable due to its simplicity; the Python code required to </w:t>
      </w:r>
      <w:r w:rsidR="00D8293C" w:rsidRPr="009F1FE0">
        <w:rPr>
          <w:lang w:val="en-IE"/>
        </w:rPr>
        <w:t xml:space="preserve">build a classification model for </w:t>
      </w:r>
      <w:r w:rsidR="008867E2" w:rsidRPr="009F1FE0">
        <w:rPr>
          <w:lang w:val="en-IE"/>
        </w:rPr>
        <w:t xml:space="preserve">the provided data was </w:t>
      </w:r>
      <w:r w:rsidR="00DC72F0" w:rsidRPr="009F1FE0">
        <w:rPr>
          <w:lang w:val="en-IE"/>
        </w:rPr>
        <w:t>less than 30 lines</w:t>
      </w:r>
      <w:r w:rsidR="00F5556C" w:rsidRPr="009F1FE0">
        <w:rPr>
          <w:lang w:val="en-IE"/>
        </w:rPr>
        <w:t>, and still provided valuable information</w:t>
      </w:r>
      <w:r w:rsidR="00BC7323" w:rsidRPr="009F1FE0">
        <w:rPr>
          <w:lang w:val="en-IE"/>
        </w:rPr>
        <w:t xml:space="preserve">. </w:t>
      </w:r>
      <w:r w:rsidR="00BE0693" w:rsidRPr="009F1FE0">
        <w:rPr>
          <w:lang w:val="en-IE"/>
        </w:rPr>
        <w:t>It also required minimal pre</w:t>
      </w:r>
      <w:r w:rsidR="00FF3BA0">
        <w:rPr>
          <w:lang w:val="en-IE"/>
        </w:rPr>
        <w:t>-</w:t>
      </w:r>
      <w:r w:rsidR="00BE0693" w:rsidRPr="009F1FE0">
        <w:rPr>
          <w:lang w:val="en-IE"/>
        </w:rPr>
        <w:t xml:space="preserve">processing of the data to </w:t>
      </w:r>
      <w:r w:rsidR="000F593A" w:rsidRPr="009F1FE0">
        <w:rPr>
          <w:lang w:val="en-IE"/>
        </w:rPr>
        <w:t>be used for training of the model.</w:t>
      </w:r>
      <w:r w:rsidR="00D07646" w:rsidRPr="009F1FE0">
        <w:rPr>
          <w:lang w:val="en-IE"/>
        </w:rPr>
        <w:t xml:space="preserve"> </w:t>
      </w:r>
      <w:r w:rsidR="00D07646" w:rsidRPr="009F1FE0">
        <w:rPr>
          <w:lang w:val="en-IE"/>
        </w:rPr>
        <w:t xml:space="preserve">The techniques that were valuable to me were the </w:t>
      </w:r>
      <w:hyperlink r:id="rId10" w:history="1">
        <w:r w:rsidR="00D07646" w:rsidRPr="009F1FE0">
          <w:rPr>
            <w:rStyle w:val="Hyperlink"/>
            <w:i/>
            <w:lang w:val="en-IE"/>
          </w:rPr>
          <w:t>Nearest Neighors</w:t>
        </w:r>
      </w:hyperlink>
      <w:r w:rsidR="00D07646" w:rsidRPr="009F1FE0">
        <w:rPr>
          <w:i/>
          <w:lang w:val="en-IE"/>
        </w:rPr>
        <w:t xml:space="preserve"> </w:t>
      </w:r>
      <w:r w:rsidR="00D07646" w:rsidRPr="009F1FE0">
        <w:rPr>
          <w:lang w:val="en-IE"/>
        </w:rPr>
        <w:t xml:space="preserve">and </w:t>
      </w:r>
      <w:hyperlink r:id="rId11" w:history="1">
        <w:r w:rsidR="00D07646" w:rsidRPr="009F1FE0">
          <w:rPr>
            <w:rStyle w:val="Hyperlink"/>
            <w:i/>
            <w:lang w:val="en-IE"/>
          </w:rPr>
          <w:t>Support V</w:t>
        </w:r>
        <w:r w:rsidR="00D07646" w:rsidRPr="009F1FE0">
          <w:rPr>
            <w:rStyle w:val="Hyperlink"/>
            <w:i/>
            <w:lang w:val="en-IE"/>
          </w:rPr>
          <w:t>e</w:t>
        </w:r>
        <w:r w:rsidR="00D07646" w:rsidRPr="009F1FE0">
          <w:rPr>
            <w:rStyle w:val="Hyperlink"/>
            <w:i/>
            <w:lang w:val="en-IE"/>
          </w:rPr>
          <w:t>ctor Machines</w:t>
        </w:r>
      </w:hyperlink>
      <w:r w:rsidR="00D07646" w:rsidRPr="009F1FE0">
        <w:rPr>
          <w:lang w:val="en-IE"/>
        </w:rPr>
        <w:t xml:space="preserve"> classification techniques</w:t>
      </w:r>
      <w:r w:rsidR="00D07646" w:rsidRPr="009F1FE0">
        <w:rPr>
          <w:lang w:val="en-IE"/>
        </w:rPr>
        <w:t xml:space="preserve">, both of which were </w:t>
      </w:r>
      <w:r w:rsidR="003532B0" w:rsidRPr="009F1FE0">
        <w:rPr>
          <w:lang w:val="en-IE"/>
        </w:rPr>
        <w:t xml:space="preserve">very easy to understand, in no small part due to the extent of </w:t>
      </w:r>
      <w:hyperlink r:id="rId12" w:history="1">
        <w:r w:rsidR="003532B0" w:rsidRPr="009F1FE0">
          <w:rPr>
            <w:rStyle w:val="Hyperlink"/>
            <w:lang w:val="en-IE"/>
          </w:rPr>
          <w:t>documentation</w:t>
        </w:r>
      </w:hyperlink>
      <w:r w:rsidR="003532B0" w:rsidRPr="009F1FE0">
        <w:rPr>
          <w:lang w:val="en-IE"/>
        </w:rPr>
        <w:t xml:space="preserve"> available for </w:t>
      </w:r>
      <w:r w:rsidR="003532B0" w:rsidRPr="009F1FE0">
        <w:rPr>
          <w:i/>
          <w:lang w:val="en-IE"/>
        </w:rPr>
        <w:t>scikit-learn</w:t>
      </w:r>
      <w:r w:rsidR="00BA6829" w:rsidRPr="009F1FE0">
        <w:rPr>
          <w:i/>
          <w:lang w:val="en-IE"/>
        </w:rPr>
        <w:t>.</w:t>
      </w:r>
      <w:r w:rsidR="0028603B" w:rsidRPr="009F1FE0">
        <w:rPr>
          <w:lang w:val="en-IE"/>
        </w:rPr>
        <w:t xml:space="preserve"> </w:t>
      </w:r>
      <w:r w:rsidR="009C71CA" w:rsidRPr="009F1FE0">
        <w:rPr>
          <w:lang w:val="en-IE"/>
        </w:rPr>
        <w:t xml:space="preserve">This package accepts </w:t>
      </w:r>
      <w:r w:rsidR="004109D2" w:rsidRPr="009F1FE0">
        <w:rPr>
          <w:lang w:val="en-IE"/>
        </w:rPr>
        <w:t xml:space="preserve">data stored as numpy arrays, which are </w:t>
      </w:r>
      <w:r w:rsidR="004514B5" w:rsidRPr="009F1FE0">
        <w:rPr>
          <w:lang w:val="en-IE"/>
        </w:rPr>
        <w:t xml:space="preserve">very powerful, and </w:t>
      </w:r>
      <w:r w:rsidR="00AC6E41" w:rsidRPr="009F1FE0">
        <w:rPr>
          <w:lang w:val="en-IE"/>
        </w:rPr>
        <w:t xml:space="preserve">importing data into numpy arrays is </w:t>
      </w:r>
      <w:r w:rsidR="0025493E" w:rsidRPr="009F1FE0">
        <w:rPr>
          <w:lang w:val="en-IE"/>
        </w:rPr>
        <w:t>also very simple, making it a good choice for storing external data sets</w:t>
      </w:r>
      <w:r w:rsidR="00AC6E41" w:rsidRPr="009F1FE0">
        <w:rPr>
          <w:lang w:val="en-IE"/>
        </w:rPr>
        <w:t>.</w:t>
      </w:r>
      <w:r w:rsidR="00B35004" w:rsidRPr="009F1FE0">
        <w:rPr>
          <w:lang w:val="en-IE"/>
        </w:rPr>
        <w:t xml:space="preserve"> The fact that </w:t>
      </w:r>
      <w:r w:rsidR="00B35004" w:rsidRPr="009F1FE0">
        <w:rPr>
          <w:i/>
          <w:lang w:val="en-IE"/>
        </w:rPr>
        <w:t>scikit-learn</w:t>
      </w:r>
      <w:r w:rsidR="00B35004" w:rsidRPr="009F1FE0">
        <w:rPr>
          <w:lang w:val="en-IE"/>
        </w:rPr>
        <w:t xml:space="preserve"> works</w:t>
      </w:r>
      <w:r w:rsidR="005B424B" w:rsidRPr="009F1FE0">
        <w:rPr>
          <w:lang w:val="en-IE"/>
        </w:rPr>
        <w:t xml:space="preserve"> seamlessly with these arrays simplifies the learning process even further.</w:t>
      </w:r>
    </w:p>
    <w:p w14:paraId="701ED245" w14:textId="69758518" w:rsidR="00971003" w:rsidRPr="009F1FE0" w:rsidRDefault="00971003" w:rsidP="00971003">
      <w:pPr>
        <w:rPr>
          <w:lang w:val="en-IE"/>
        </w:rPr>
      </w:pPr>
    </w:p>
    <w:p w14:paraId="5C7FD670" w14:textId="520D5C7B" w:rsidR="00971003" w:rsidRPr="009F1FE0" w:rsidRDefault="00971003" w:rsidP="00971003">
      <w:pPr>
        <w:pStyle w:val="ListParagraph"/>
        <w:numPr>
          <w:ilvl w:val="0"/>
          <w:numId w:val="24"/>
        </w:numPr>
        <w:rPr>
          <w:i/>
          <w:u w:val="single"/>
          <w:lang w:val="en-IE"/>
        </w:rPr>
      </w:pPr>
      <w:r w:rsidRPr="009F1FE0">
        <w:rPr>
          <w:i/>
          <w:u w:val="single"/>
          <w:lang w:val="en-IE"/>
        </w:rPr>
        <w:t>Data preparation</w:t>
      </w:r>
    </w:p>
    <w:p w14:paraId="015AD58F" w14:textId="632C9CCF" w:rsidR="00BA6829" w:rsidRPr="009F1FE0" w:rsidRDefault="004F03EB" w:rsidP="00971003">
      <w:pPr>
        <w:rPr>
          <w:lang w:val="en-IE"/>
        </w:rPr>
      </w:pPr>
      <w:r w:rsidRPr="009F1FE0">
        <w:rPr>
          <w:lang w:val="en-IE"/>
        </w:rPr>
        <w:t xml:space="preserve">For both classification techniques, </w:t>
      </w:r>
      <w:r w:rsidR="00971DD2" w:rsidRPr="009F1FE0">
        <w:rPr>
          <w:i/>
          <w:lang w:val="en-IE"/>
        </w:rPr>
        <w:t>scikit-learn</w:t>
      </w:r>
      <w:r w:rsidR="00971DD2" w:rsidRPr="009F1FE0">
        <w:rPr>
          <w:lang w:val="en-IE"/>
        </w:rPr>
        <w:t xml:space="preserve"> </w:t>
      </w:r>
      <w:r w:rsidR="00BE6417" w:rsidRPr="009F1FE0">
        <w:rPr>
          <w:lang w:val="en-IE"/>
        </w:rPr>
        <w:t>can recognise numeric data stored as numpy arrays or scipy sparse matrices</w:t>
      </w:r>
      <w:r w:rsidR="00D22665" w:rsidRPr="009F1FE0">
        <w:rPr>
          <w:lang w:val="en-IE"/>
        </w:rPr>
        <w:t>.</w:t>
      </w:r>
      <w:r w:rsidR="0061142D" w:rsidRPr="009F1FE0">
        <w:rPr>
          <w:lang w:val="en-IE"/>
        </w:rPr>
        <w:t xml:space="preserve"> </w:t>
      </w:r>
      <w:r w:rsidR="005C4522" w:rsidRPr="009F1FE0">
        <w:rPr>
          <w:lang w:val="en-IE"/>
        </w:rPr>
        <w:t xml:space="preserve">A number of tools are recommended for converting </w:t>
      </w:r>
      <w:r w:rsidR="00C764C5" w:rsidRPr="009F1FE0">
        <w:rPr>
          <w:lang w:val="en-IE"/>
        </w:rPr>
        <w:t xml:space="preserve">data into a format that scikit-learn can use, but given the simplicity of the data set, I opted </w:t>
      </w:r>
      <w:r w:rsidR="00474BB8" w:rsidRPr="009F1FE0">
        <w:rPr>
          <w:lang w:val="en-IE"/>
        </w:rPr>
        <w:t xml:space="preserve">to use NumPy’s </w:t>
      </w:r>
      <w:hyperlink r:id="rId13" w:history="1">
        <w:r w:rsidR="00474BB8" w:rsidRPr="009F1FE0">
          <w:rPr>
            <w:rStyle w:val="Hyperlink"/>
            <w:i/>
            <w:lang w:val="en-IE"/>
          </w:rPr>
          <w:t>genfromtxt</w:t>
        </w:r>
      </w:hyperlink>
      <w:r w:rsidR="00474BB8" w:rsidRPr="009F1FE0">
        <w:rPr>
          <w:lang w:val="en-IE"/>
        </w:rPr>
        <w:t xml:space="preserve"> method</w:t>
      </w:r>
      <w:r w:rsidR="00330222" w:rsidRPr="009F1FE0">
        <w:rPr>
          <w:lang w:val="en-IE"/>
        </w:rPr>
        <w:t xml:space="preserve">, which was easily able to </w:t>
      </w:r>
      <w:r w:rsidR="005A0F8C" w:rsidRPr="009F1FE0">
        <w:rPr>
          <w:lang w:val="en-IE"/>
        </w:rPr>
        <w:t xml:space="preserve">generate a numpy array </w:t>
      </w:r>
      <w:r w:rsidR="005B7AE9" w:rsidRPr="009F1FE0">
        <w:rPr>
          <w:lang w:val="en-IE"/>
        </w:rPr>
        <w:t xml:space="preserve">from </w:t>
      </w:r>
      <w:r w:rsidR="005A0F8C" w:rsidRPr="009F1FE0">
        <w:rPr>
          <w:lang w:val="en-IE"/>
        </w:rPr>
        <w:t>the training data</w:t>
      </w:r>
      <w:r w:rsidR="005B7AE9" w:rsidRPr="009F1FE0">
        <w:rPr>
          <w:lang w:val="en-IE"/>
        </w:rPr>
        <w:t>.</w:t>
      </w:r>
    </w:p>
    <w:p w14:paraId="418892D5" w14:textId="2F75C2DB" w:rsidR="005B7AE9" w:rsidRPr="009F1FE0" w:rsidRDefault="005B7AE9" w:rsidP="00971003">
      <w:pPr>
        <w:rPr>
          <w:lang w:val="en-IE"/>
        </w:rPr>
      </w:pPr>
    </w:p>
    <w:p w14:paraId="53C11E5A" w14:textId="0800D897" w:rsidR="005B7AE9" w:rsidRPr="009F1FE0" w:rsidRDefault="005B7AE9" w:rsidP="00971003">
      <w:pPr>
        <w:rPr>
          <w:lang w:val="en-IE"/>
        </w:rPr>
      </w:pPr>
      <w:r w:rsidRPr="009F1FE0">
        <w:rPr>
          <w:lang w:val="en-IE"/>
        </w:rPr>
        <w:t xml:space="preserve">The only other step required to </w:t>
      </w:r>
      <w:r w:rsidR="00FA5DD6" w:rsidRPr="009F1FE0">
        <w:rPr>
          <w:lang w:val="en-IE"/>
        </w:rPr>
        <w:t xml:space="preserve">prepare the dataset for reading by the </w:t>
      </w:r>
      <w:r w:rsidR="00FA5DD6" w:rsidRPr="009F1FE0">
        <w:rPr>
          <w:i/>
          <w:lang w:val="en-IE"/>
        </w:rPr>
        <w:t xml:space="preserve">genfromtxt </w:t>
      </w:r>
      <w:r w:rsidR="00FA5DD6" w:rsidRPr="009F1FE0">
        <w:rPr>
          <w:lang w:val="en-IE"/>
        </w:rPr>
        <w:t>method was to switch the columns and rows in the text file</w:t>
      </w:r>
      <w:r w:rsidR="002272BA" w:rsidRPr="009F1FE0">
        <w:rPr>
          <w:lang w:val="en-IE"/>
        </w:rPr>
        <w:t xml:space="preserve">, as </w:t>
      </w:r>
      <w:r w:rsidR="003E0193" w:rsidRPr="009F1FE0">
        <w:rPr>
          <w:i/>
          <w:lang w:val="en-IE"/>
        </w:rPr>
        <w:t>genfromtxt</w:t>
      </w:r>
      <w:r w:rsidR="003E0193" w:rsidRPr="009F1FE0">
        <w:rPr>
          <w:lang w:val="en-IE"/>
        </w:rPr>
        <w:t xml:space="preserve"> expects individual cases to be stored in rows, </w:t>
      </w:r>
      <w:r w:rsidR="0097516A" w:rsidRPr="009F1FE0">
        <w:rPr>
          <w:lang w:val="en-IE"/>
        </w:rPr>
        <w:t>rather than columns.</w:t>
      </w:r>
      <w:r w:rsidR="00EF5972" w:rsidRPr="009F1FE0">
        <w:rPr>
          <w:lang w:val="en-IE"/>
        </w:rPr>
        <w:t xml:space="preserve"> I achieved this by copying the contents of the </w:t>
      </w:r>
      <w:r w:rsidR="00EF5972" w:rsidRPr="009F1FE0">
        <w:rPr>
          <w:i/>
          <w:lang w:val="en-IE"/>
        </w:rPr>
        <w:t xml:space="preserve">autoimmune.txt </w:t>
      </w:r>
      <w:r w:rsidR="00EF5972" w:rsidRPr="009F1FE0">
        <w:rPr>
          <w:lang w:val="en-IE"/>
        </w:rPr>
        <w:t>file</w:t>
      </w:r>
      <w:r w:rsidR="004D124E" w:rsidRPr="009F1FE0">
        <w:rPr>
          <w:lang w:val="en-IE"/>
        </w:rPr>
        <w:t xml:space="preserve"> into an Excel workbook</w:t>
      </w:r>
      <w:r w:rsidR="00A72A90" w:rsidRPr="009F1FE0">
        <w:rPr>
          <w:lang w:val="en-IE"/>
        </w:rPr>
        <w:t>, which conveniently detects the tab delimiter used in the .txt file</w:t>
      </w:r>
      <w:r w:rsidR="00402AE8" w:rsidRPr="009F1FE0">
        <w:rPr>
          <w:lang w:val="en-IE"/>
        </w:rPr>
        <w:t xml:space="preserve">. </w:t>
      </w:r>
      <w:r w:rsidR="000E2C18" w:rsidRPr="009F1FE0">
        <w:rPr>
          <w:lang w:val="en-IE"/>
        </w:rPr>
        <w:t xml:space="preserve">At this point, I moved the </w:t>
      </w:r>
      <w:r w:rsidR="00067481" w:rsidRPr="009F1FE0">
        <w:rPr>
          <w:lang w:val="en-IE"/>
        </w:rPr>
        <w:t xml:space="preserve">row describing the </w:t>
      </w:r>
      <w:proofErr w:type="spellStart"/>
      <w:r w:rsidR="00067481" w:rsidRPr="009F1FE0">
        <w:rPr>
          <w:lang w:val="en-IE"/>
        </w:rPr>
        <w:t>Autoimmune_Disease</w:t>
      </w:r>
      <w:proofErr w:type="spellEnd"/>
      <w:r w:rsidR="00067481" w:rsidRPr="009F1FE0">
        <w:rPr>
          <w:lang w:val="en-IE"/>
        </w:rPr>
        <w:t xml:space="preserve"> feature</w:t>
      </w:r>
      <w:r w:rsidR="005E1840" w:rsidRPr="009F1FE0">
        <w:rPr>
          <w:lang w:val="en-IE"/>
        </w:rPr>
        <w:t xml:space="preserve"> to the bottom row of the dataset, to simpl</w:t>
      </w:r>
      <w:r w:rsidR="00BE3F00" w:rsidRPr="009F1FE0">
        <w:rPr>
          <w:lang w:val="en-IE"/>
        </w:rPr>
        <w:t>ify the separation</w:t>
      </w:r>
      <w:r w:rsidR="00586A5B" w:rsidRPr="009F1FE0">
        <w:rPr>
          <w:lang w:val="en-IE"/>
        </w:rPr>
        <w:t xml:space="preserve"> of data and target feature.</w:t>
      </w:r>
      <w:r w:rsidR="005E1840" w:rsidRPr="009F1FE0">
        <w:rPr>
          <w:lang w:val="en-IE"/>
        </w:rPr>
        <w:t xml:space="preserve"> </w:t>
      </w:r>
      <w:r w:rsidR="00A72A90" w:rsidRPr="009F1FE0">
        <w:rPr>
          <w:lang w:val="en-IE"/>
        </w:rPr>
        <w:t>I</w:t>
      </w:r>
      <w:r w:rsidR="004D124E" w:rsidRPr="009F1FE0">
        <w:rPr>
          <w:lang w:val="en-IE"/>
        </w:rPr>
        <w:t xml:space="preserve"> </w:t>
      </w:r>
      <w:r w:rsidR="00A8050C" w:rsidRPr="009F1FE0">
        <w:rPr>
          <w:lang w:val="en-IE"/>
        </w:rPr>
        <w:t xml:space="preserve">then </w:t>
      </w:r>
      <w:r w:rsidR="004D124E" w:rsidRPr="009F1FE0">
        <w:rPr>
          <w:b/>
          <w:lang w:val="en-IE"/>
        </w:rPr>
        <w:t xml:space="preserve">transposed </w:t>
      </w:r>
      <w:r w:rsidR="00A72A90" w:rsidRPr="009F1FE0">
        <w:rPr>
          <w:b/>
          <w:lang w:val="en-IE"/>
        </w:rPr>
        <w:t xml:space="preserve">this data </w:t>
      </w:r>
      <w:r w:rsidR="004D124E" w:rsidRPr="009F1FE0">
        <w:rPr>
          <w:b/>
          <w:lang w:val="en-IE"/>
        </w:rPr>
        <w:t>(see steps</w:t>
      </w:r>
      <w:r w:rsidR="009A7C0D" w:rsidRPr="009F1FE0">
        <w:rPr>
          <w:b/>
          <w:lang w:val="en-IE"/>
        </w:rPr>
        <w:t xml:space="preserve"> below</w:t>
      </w:r>
      <w:r w:rsidR="004D124E" w:rsidRPr="009F1FE0">
        <w:rPr>
          <w:b/>
          <w:lang w:val="en-IE"/>
        </w:rPr>
        <w:t>)</w:t>
      </w:r>
      <w:r w:rsidR="00A8050C" w:rsidRPr="009F1FE0">
        <w:rPr>
          <w:lang w:val="en-IE"/>
        </w:rPr>
        <w:t xml:space="preserve"> and saved it into a new tab delimited .txt file, called </w:t>
      </w:r>
      <w:r w:rsidR="00A8050C" w:rsidRPr="009F1FE0">
        <w:rPr>
          <w:i/>
          <w:lang w:val="en-IE"/>
        </w:rPr>
        <w:t>autoimmune_transpose.txt</w:t>
      </w:r>
    </w:p>
    <w:p w14:paraId="2381C909" w14:textId="450A303E" w:rsidR="009A7C0D" w:rsidRPr="009F1FE0" w:rsidRDefault="009A7C0D" w:rsidP="00971003">
      <w:pPr>
        <w:rPr>
          <w:i/>
          <w:lang w:val="en-IE"/>
        </w:rPr>
      </w:pPr>
    </w:p>
    <w:p w14:paraId="32E9896D" w14:textId="0A4BBF8F" w:rsidR="009A7C0D" w:rsidRPr="009F1FE0" w:rsidRDefault="009A7C0D" w:rsidP="00971003">
      <w:pPr>
        <w:rPr>
          <w:b/>
          <w:lang w:val="en-IE"/>
        </w:rPr>
      </w:pPr>
      <w:r w:rsidRPr="009F1FE0">
        <w:rPr>
          <w:b/>
          <w:lang w:val="en-IE"/>
        </w:rPr>
        <w:t>Steps for transposing:</w:t>
      </w:r>
    </w:p>
    <w:p w14:paraId="3C9008B3" w14:textId="5CB0D605" w:rsidR="005B424B" w:rsidRPr="009F1FE0" w:rsidRDefault="00AB7D6B" w:rsidP="005B424B">
      <w:pPr>
        <w:pStyle w:val="ListParagraph"/>
        <w:numPr>
          <w:ilvl w:val="0"/>
          <w:numId w:val="25"/>
        </w:numPr>
        <w:rPr>
          <w:i/>
          <w:lang w:val="en-IE"/>
        </w:rPr>
      </w:pPr>
      <w:r w:rsidRPr="009F1FE0">
        <w:rPr>
          <w:i/>
          <w:lang w:val="en-IE"/>
        </w:rPr>
        <w:t>Starting point</w:t>
      </w:r>
    </w:p>
    <w:p w14:paraId="2CDFEC23" w14:textId="176FF17D" w:rsidR="00AB7D6B" w:rsidRPr="009F1FE0" w:rsidRDefault="00AB7D6B" w:rsidP="00EE20B8">
      <w:pPr>
        <w:ind w:left="360" w:firstLine="360"/>
        <w:rPr>
          <w:b/>
          <w:lang w:val="en-IE"/>
        </w:rPr>
      </w:pPr>
      <w:r w:rsidRPr="009F1FE0">
        <w:rPr>
          <w:noProof/>
          <w:lang w:val="en-IE"/>
        </w:rPr>
        <w:drawing>
          <wp:inline distT="0" distB="0" distL="0" distR="0" wp14:anchorId="5F157C43" wp14:editId="1924CEC8">
            <wp:extent cx="5115079" cy="201858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8972"/>
                    <a:stretch/>
                  </pic:blipFill>
                  <pic:spPr bwMode="auto">
                    <a:xfrm>
                      <a:off x="0" y="0"/>
                      <a:ext cx="5207453" cy="2055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9A7298" w14:textId="77777777" w:rsidR="00EE20B8" w:rsidRPr="009F1FE0" w:rsidRDefault="00EE20B8" w:rsidP="005B424B">
      <w:pPr>
        <w:rPr>
          <w:b/>
          <w:lang w:val="en-IE"/>
        </w:rPr>
      </w:pPr>
    </w:p>
    <w:p w14:paraId="3E21130B" w14:textId="55C404A9" w:rsidR="00EE20B8" w:rsidRPr="009F1FE0" w:rsidRDefault="00EE20B8" w:rsidP="00EE20B8">
      <w:pPr>
        <w:pStyle w:val="ListParagraph"/>
        <w:numPr>
          <w:ilvl w:val="0"/>
          <w:numId w:val="26"/>
        </w:numPr>
        <w:rPr>
          <w:i/>
          <w:u w:val="single"/>
          <w:lang w:val="en-IE"/>
        </w:rPr>
      </w:pPr>
      <w:r w:rsidRPr="009F1FE0">
        <w:rPr>
          <w:i/>
          <w:u w:val="single"/>
          <w:lang w:val="en-IE"/>
        </w:rPr>
        <w:lastRenderedPageBreak/>
        <w:t>Data preparation</w:t>
      </w:r>
      <w:r w:rsidR="00A50269" w:rsidRPr="009F1FE0">
        <w:rPr>
          <w:i/>
          <w:u w:val="single"/>
          <w:lang w:val="en-IE"/>
        </w:rPr>
        <w:t xml:space="preserve"> (continued)</w:t>
      </w:r>
    </w:p>
    <w:p w14:paraId="709DB92D" w14:textId="0F57FC97" w:rsidR="005B424B" w:rsidRPr="009F1FE0" w:rsidRDefault="00627CE8" w:rsidP="005B424B">
      <w:pPr>
        <w:pStyle w:val="ListParagraph"/>
        <w:numPr>
          <w:ilvl w:val="0"/>
          <w:numId w:val="25"/>
        </w:numPr>
        <w:rPr>
          <w:b/>
          <w:lang w:val="en-IE"/>
        </w:rPr>
      </w:pPr>
      <w:r w:rsidRPr="009F1FE0">
        <w:rPr>
          <w:lang w:val="en-IE"/>
        </w:rPr>
        <w:t>Select the contents of the data for copying</w:t>
      </w:r>
    </w:p>
    <w:p w14:paraId="6D2DEFA0" w14:textId="534A9E0A" w:rsidR="00274663" w:rsidRPr="009F1FE0" w:rsidRDefault="0047193C" w:rsidP="00274663">
      <w:pPr>
        <w:pStyle w:val="ListParagraph"/>
        <w:rPr>
          <w:b/>
          <w:lang w:val="en-IE"/>
        </w:rPr>
      </w:pPr>
      <w:r w:rsidRPr="009F1FE0">
        <w:rPr>
          <w:noProof/>
          <w:lang w:val="en-IE"/>
        </w:rPr>
        <w:drawing>
          <wp:inline distT="0" distB="0" distL="0" distR="0" wp14:anchorId="012E15FE" wp14:editId="6B3E6236">
            <wp:extent cx="4822166" cy="19361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18868"/>
                    <a:stretch/>
                  </pic:blipFill>
                  <pic:spPr bwMode="auto">
                    <a:xfrm>
                      <a:off x="0" y="0"/>
                      <a:ext cx="4822166" cy="1936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8928F2" w14:textId="63CAB4A5" w:rsidR="00274663" w:rsidRPr="009F1FE0" w:rsidRDefault="00274663" w:rsidP="002101B9">
      <w:pPr>
        <w:rPr>
          <w:lang w:val="en-IE"/>
        </w:rPr>
      </w:pPr>
    </w:p>
    <w:p w14:paraId="7281099C" w14:textId="198CAE09" w:rsidR="002101B9" w:rsidRPr="009F1FE0" w:rsidRDefault="009E28FE" w:rsidP="002101B9">
      <w:pPr>
        <w:pStyle w:val="ListParagraph"/>
        <w:numPr>
          <w:ilvl w:val="0"/>
          <w:numId w:val="25"/>
        </w:numPr>
        <w:rPr>
          <w:lang w:val="en-IE"/>
        </w:rPr>
      </w:pPr>
      <w:r w:rsidRPr="009F1FE0">
        <w:rPr>
          <w:lang w:val="en-IE"/>
        </w:rPr>
        <w:t>Select some cell below the data, choose to paste ‘Transpose’</w:t>
      </w:r>
    </w:p>
    <w:p w14:paraId="2E5A52DD" w14:textId="6F3A8CDE" w:rsidR="009E28FE" w:rsidRPr="009F1FE0" w:rsidRDefault="003644A1" w:rsidP="009E28FE">
      <w:pPr>
        <w:pStyle w:val="ListParagraph"/>
        <w:rPr>
          <w:lang w:val="en-IE"/>
        </w:rPr>
      </w:pPr>
      <w:r w:rsidRPr="009F1FE0">
        <w:rPr>
          <w:noProof/>
          <w:lang w:val="en-IE"/>
        </w:rPr>
        <w:drawing>
          <wp:inline distT="0" distB="0" distL="0" distR="0" wp14:anchorId="4FAB2623" wp14:editId="2807EE57">
            <wp:extent cx="3062377" cy="2050950"/>
            <wp:effectExtent l="0" t="0" r="508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8409" cy="207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4DAD7" w14:textId="5DF2B786" w:rsidR="00FF79A8" w:rsidRPr="009F1FE0" w:rsidRDefault="00FF79A8" w:rsidP="009E28FE">
      <w:pPr>
        <w:pStyle w:val="ListParagraph"/>
        <w:rPr>
          <w:lang w:val="en-IE"/>
        </w:rPr>
      </w:pPr>
    </w:p>
    <w:p w14:paraId="43777D3A" w14:textId="063918EA" w:rsidR="00FF79A8" w:rsidRPr="009F1FE0" w:rsidRDefault="00FF79A8" w:rsidP="00FF79A8">
      <w:pPr>
        <w:pStyle w:val="ListParagraph"/>
        <w:numPr>
          <w:ilvl w:val="0"/>
          <w:numId w:val="25"/>
        </w:numPr>
        <w:rPr>
          <w:lang w:val="en-IE"/>
        </w:rPr>
      </w:pPr>
      <w:r w:rsidRPr="009F1FE0">
        <w:rPr>
          <w:lang w:val="en-IE"/>
        </w:rPr>
        <w:t>Delete the original, un-transposed dataset</w:t>
      </w:r>
      <w:r w:rsidR="00E02216" w:rsidRPr="009F1FE0">
        <w:rPr>
          <w:lang w:val="en-IE"/>
        </w:rPr>
        <w:t>, so only the transposed dataset remains</w:t>
      </w:r>
    </w:p>
    <w:p w14:paraId="0B6E3442" w14:textId="50392128" w:rsidR="00D61FBE" w:rsidRPr="009F1FE0" w:rsidRDefault="005B7D8E" w:rsidP="001D3E1F">
      <w:pPr>
        <w:ind w:left="720"/>
        <w:rPr>
          <w:lang w:val="en-IE"/>
        </w:rPr>
      </w:pPr>
      <w:r w:rsidRPr="009F1FE0">
        <w:rPr>
          <w:noProof/>
          <w:lang w:val="en-IE"/>
        </w:rPr>
        <w:drawing>
          <wp:inline distT="0" distB="0" distL="0" distR="0" wp14:anchorId="2B3916FF" wp14:editId="4FF0494E">
            <wp:extent cx="4457097" cy="231188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9303" cy="237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9E3FB" w14:textId="086BF5F8" w:rsidR="005B424B" w:rsidRPr="009F1FE0" w:rsidRDefault="005B424B" w:rsidP="001D3E1F">
      <w:pPr>
        <w:ind w:left="720"/>
        <w:rPr>
          <w:lang w:val="en-IE"/>
        </w:rPr>
      </w:pPr>
    </w:p>
    <w:p w14:paraId="30C7E025" w14:textId="77777777" w:rsidR="005B424B" w:rsidRPr="009F1FE0" w:rsidRDefault="005B424B" w:rsidP="001D3E1F">
      <w:pPr>
        <w:ind w:left="720"/>
        <w:rPr>
          <w:lang w:val="en-IE"/>
        </w:rPr>
      </w:pPr>
    </w:p>
    <w:p w14:paraId="2E4DA151" w14:textId="5263FE9B" w:rsidR="00E33714" w:rsidRPr="009F1FE0" w:rsidRDefault="00E33714" w:rsidP="00EE20B8">
      <w:pPr>
        <w:pStyle w:val="ListParagraph"/>
        <w:numPr>
          <w:ilvl w:val="0"/>
          <w:numId w:val="26"/>
        </w:numPr>
        <w:rPr>
          <w:i/>
          <w:u w:val="single"/>
          <w:lang w:val="en-IE"/>
        </w:rPr>
      </w:pPr>
      <w:r w:rsidRPr="009F1FE0">
        <w:rPr>
          <w:i/>
          <w:u w:val="single"/>
          <w:lang w:val="en-IE"/>
        </w:rPr>
        <w:lastRenderedPageBreak/>
        <w:t>Two classification algorithms applied</w:t>
      </w:r>
      <w:r w:rsidRPr="009F1FE0">
        <w:rPr>
          <w:lang w:val="en-IE"/>
        </w:rPr>
        <w:t xml:space="preserve"> </w:t>
      </w:r>
    </w:p>
    <w:p w14:paraId="4DDF382C" w14:textId="4F363EBD" w:rsidR="00965DBF" w:rsidRPr="009F1FE0" w:rsidRDefault="00714D04" w:rsidP="00E33714">
      <w:pPr>
        <w:rPr>
          <w:lang w:val="en-I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FC60D6" wp14:editId="0490D1B1">
            <wp:simplePos x="0" y="0"/>
            <wp:positionH relativeFrom="column">
              <wp:posOffset>4571377</wp:posOffset>
            </wp:positionH>
            <wp:positionV relativeFrom="paragraph">
              <wp:posOffset>52813</wp:posOffset>
            </wp:positionV>
            <wp:extent cx="1716405" cy="2985770"/>
            <wp:effectExtent l="0" t="0" r="0" b="508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6405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3620" w:rsidRPr="009F1FE0">
        <w:rPr>
          <w:lang w:val="en-IE"/>
        </w:rPr>
        <w:t xml:space="preserve">The two classification algorithms that I chose for </w:t>
      </w:r>
      <w:r w:rsidR="003E45AB" w:rsidRPr="009F1FE0">
        <w:rPr>
          <w:lang w:val="en-IE"/>
        </w:rPr>
        <w:t xml:space="preserve">training classification models were </w:t>
      </w:r>
      <w:r w:rsidR="003E45AB" w:rsidRPr="009F1FE0">
        <w:rPr>
          <w:i/>
          <w:lang w:val="en-IE"/>
        </w:rPr>
        <w:t>k-Nearest Neighbour</w:t>
      </w:r>
      <w:r w:rsidR="00094166">
        <w:rPr>
          <w:i/>
          <w:lang w:val="en-IE"/>
        </w:rPr>
        <w:t xml:space="preserve"> (kNN),</w:t>
      </w:r>
      <w:r w:rsidR="003E45AB" w:rsidRPr="009F1FE0">
        <w:rPr>
          <w:i/>
          <w:lang w:val="en-IE"/>
        </w:rPr>
        <w:t xml:space="preserve"> </w:t>
      </w:r>
      <w:r w:rsidR="003E45AB" w:rsidRPr="009F1FE0">
        <w:rPr>
          <w:lang w:val="en-IE"/>
        </w:rPr>
        <w:t xml:space="preserve">which we covered in lectures, and </w:t>
      </w:r>
      <w:r w:rsidR="003E45AB" w:rsidRPr="009F1FE0">
        <w:rPr>
          <w:i/>
          <w:lang w:val="en-IE"/>
        </w:rPr>
        <w:t>Support Vector Machines</w:t>
      </w:r>
      <w:r w:rsidR="00094166">
        <w:rPr>
          <w:i/>
          <w:lang w:val="en-IE"/>
        </w:rPr>
        <w:t xml:space="preserve"> (SVM)</w:t>
      </w:r>
      <w:r w:rsidR="00094166">
        <w:rPr>
          <w:lang w:val="en-IE"/>
        </w:rPr>
        <w:t xml:space="preserve">, </w:t>
      </w:r>
      <w:r w:rsidR="003E45AB" w:rsidRPr="009F1FE0">
        <w:rPr>
          <w:lang w:val="en-IE"/>
        </w:rPr>
        <w:t>which was mentioned in lectures, but not covered</w:t>
      </w:r>
      <w:r w:rsidR="0080326E" w:rsidRPr="009F1FE0">
        <w:rPr>
          <w:lang w:val="en-IE"/>
        </w:rPr>
        <w:t>.</w:t>
      </w:r>
      <w:r w:rsidR="001D3E1F" w:rsidRPr="009F1FE0">
        <w:rPr>
          <w:lang w:val="en-IE"/>
        </w:rPr>
        <w:t xml:space="preserve"> As mentioned in Section 1, </w:t>
      </w:r>
      <w:r w:rsidR="004C6EE5" w:rsidRPr="009F1FE0">
        <w:rPr>
          <w:i/>
          <w:lang w:val="en-IE"/>
        </w:rPr>
        <w:t>scikit-learn</w:t>
      </w:r>
      <w:r w:rsidR="004C6EE5" w:rsidRPr="009F1FE0">
        <w:rPr>
          <w:lang w:val="en-IE"/>
        </w:rPr>
        <w:t xml:space="preserve"> has classifier </w:t>
      </w:r>
      <w:r w:rsidR="00347975" w:rsidRPr="009F1FE0">
        <w:rPr>
          <w:lang w:val="en-IE"/>
        </w:rPr>
        <w:t>classes</w:t>
      </w:r>
      <w:r w:rsidR="004C6EE5" w:rsidRPr="009F1FE0">
        <w:rPr>
          <w:lang w:val="en-IE"/>
        </w:rPr>
        <w:t xml:space="preserve"> </w:t>
      </w:r>
      <w:r w:rsidR="00DE3DA0" w:rsidRPr="009F1FE0">
        <w:rPr>
          <w:lang w:val="en-IE"/>
        </w:rPr>
        <w:t xml:space="preserve">for both of these </w:t>
      </w:r>
      <w:r w:rsidR="000E4390" w:rsidRPr="009F1FE0">
        <w:rPr>
          <w:lang w:val="en-IE"/>
        </w:rPr>
        <w:t>algorithms</w:t>
      </w:r>
      <w:r w:rsidR="006F2E65" w:rsidRPr="009F1FE0">
        <w:rPr>
          <w:lang w:val="en-IE"/>
        </w:rPr>
        <w:t xml:space="preserve">; </w:t>
      </w:r>
      <w:hyperlink r:id="rId19" w:history="1">
        <w:proofErr w:type="spellStart"/>
        <w:r w:rsidR="004E75C1" w:rsidRPr="009F1FE0">
          <w:rPr>
            <w:rStyle w:val="Hyperlink"/>
            <w:i/>
            <w:lang w:val="en-IE"/>
          </w:rPr>
          <w:t>kNeighborsClassifier</w:t>
        </w:r>
        <w:proofErr w:type="spellEnd"/>
      </w:hyperlink>
      <w:r w:rsidR="0090103E" w:rsidRPr="009F1FE0">
        <w:rPr>
          <w:lang w:val="en-IE"/>
        </w:rPr>
        <w:t xml:space="preserve"> and </w:t>
      </w:r>
      <w:hyperlink r:id="rId20" w:history="1">
        <w:r w:rsidR="0090103E" w:rsidRPr="009F1FE0">
          <w:rPr>
            <w:rStyle w:val="Hyperlink"/>
            <w:i/>
            <w:lang w:val="en-IE"/>
          </w:rPr>
          <w:t>SVC</w:t>
        </w:r>
      </w:hyperlink>
      <w:r w:rsidR="0090103E" w:rsidRPr="009F1FE0">
        <w:rPr>
          <w:lang w:val="en-IE"/>
        </w:rPr>
        <w:t>, respectively</w:t>
      </w:r>
      <w:r w:rsidR="00822A6A" w:rsidRPr="009F1FE0">
        <w:rPr>
          <w:lang w:val="en-IE"/>
        </w:rPr>
        <w:t>.</w:t>
      </w:r>
      <w:r w:rsidR="00EF6F8E" w:rsidRPr="009F1FE0">
        <w:rPr>
          <w:lang w:val="en-IE"/>
        </w:rPr>
        <w:t xml:space="preserve"> </w:t>
      </w:r>
      <w:r w:rsidR="0060310A">
        <w:rPr>
          <w:lang w:val="en-IE"/>
        </w:rPr>
        <w:t xml:space="preserve">Both algorithms construct models which are represented by </w:t>
      </w:r>
      <w:r w:rsidR="00076263">
        <w:rPr>
          <w:lang w:val="en-IE"/>
        </w:rPr>
        <w:t>points in space</w:t>
      </w:r>
      <w:r w:rsidR="00AC2D9B">
        <w:rPr>
          <w:lang w:val="en-IE"/>
        </w:rPr>
        <w:t>, and each</w:t>
      </w:r>
      <w:r w:rsidR="006468A5">
        <w:rPr>
          <w:lang w:val="en-IE"/>
        </w:rPr>
        <w:t xml:space="preserve"> model</w:t>
      </w:r>
      <w:r w:rsidR="00AC2D9B">
        <w:rPr>
          <w:lang w:val="en-IE"/>
        </w:rPr>
        <w:t xml:space="preserve"> has its own way of classifying new samples.</w:t>
      </w:r>
    </w:p>
    <w:p w14:paraId="50FDA086" w14:textId="42CC33D0" w:rsidR="00467A8D" w:rsidRPr="009F1FE0" w:rsidRDefault="00467A8D" w:rsidP="00E33714">
      <w:pPr>
        <w:rPr>
          <w:lang w:val="en-IE"/>
        </w:rPr>
      </w:pPr>
    </w:p>
    <w:p w14:paraId="0E69049B" w14:textId="514495DE" w:rsidR="00467A8D" w:rsidRPr="003D05E6" w:rsidRDefault="003D05E6" w:rsidP="00E33714">
      <w:pPr>
        <w:rPr>
          <w:b/>
          <w:lang w:val="en-IE"/>
        </w:rPr>
      </w:pPr>
      <w:r>
        <w:rPr>
          <w:b/>
          <w:lang w:val="en-IE"/>
        </w:rPr>
        <w:t xml:space="preserve">The </w:t>
      </w:r>
      <w:r w:rsidR="00467A8D" w:rsidRPr="003D05E6">
        <w:rPr>
          <w:b/>
          <w:lang w:val="en-IE"/>
        </w:rPr>
        <w:t>k</w:t>
      </w:r>
      <w:r>
        <w:rPr>
          <w:b/>
          <w:lang w:val="en-IE"/>
        </w:rPr>
        <w:t>-</w:t>
      </w:r>
      <w:r w:rsidR="00467A8D" w:rsidRPr="003D05E6">
        <w:rPr>
          <w:b/>
          <w:lang w:val="en-IE"/>
        </w:rPr>
        <w:t>N</w:t>
      </w:r>
      <w:r>
        <w:rPr>
          <w:b/>
          <w:lang w:val="en-IE"/>
        </w:rPr>
        <w:t xml:space="preserve">earest </w:t>
      </w:r>
      <w:r w:rsidR="00467A8D" w:rsidRPr="003D05E6">
        <w:rPr>
          <w:b/>
          <w:lang w:val="en-IE"/>
        </w:rPr>
        <w:t>N</w:t>
      </w:r>
      <w:r>
        <w:rPr>
          <w:b/>
          <w:lang w:val="en-IE"/>
        </w:rPr>
        <w:t>eighbours</w:t>
      </w:r>
      <w:r w:rsidR="00467A8D" w:rsidRPr="003D05E6">
        <w:rPr>
          <w:b/>
          <w:lang w:val="en-IE"/>
        </w:rPr>
        <w:t xml:space="preserve"> algorithm</w:t>
      </w:r>
    </w:p>
    <w:p w14:paraId="36EF431D" w14:textId="305ADB83" w:rsidR="00306834" w:rsidRDefault="00306834" w:rsidP="00E33714">
      <w:pPr>
        <w:rPr>
          <w:lang w:val="en-IE"/>
        </w:rPr>
      </w:pPr>
      <w:r w:rsidRPr="009F1FE0">
        <w:rPr>
          <w:lang w:val="en-IE"/>
        </w:rPr>
        <w:t>As described in lectures,</w:t>
      </w:r>
      <w:r w:rsidR="00FE7AA8" w:rsidRPr="009F1FE0">
        <w:rPr>
          <w:lang w:val="en-IE"/>
        </w:rPr>
        <w:t xml:space="preserve"> the kNN algorithm </w:t>
      </w:r>
      <w:r w:rsidR="00262A0A" w:rsidRPr="009F1FE0">
        <w:rPr>
          <w:lang w:val="en-IE"/>
        </w:rPr>
        <w:t>operates by considering each sample to be a point in sample</w:t>
      </w:r>
      <w:r w:rsidR="00714D04" w:rsidRPr="00714D04">
        <w:rPr>
          <w:noProof/>
        </w:rPr>
        <w:t xml:space="preserve"> </w:t>
      </w:r>
      <w:r w:rsidR="00262A0A" w:rsidRPr="009F1FE0">
        <w:rPr>
          <w:lang w:val="en-IE"/>
        </w:rPr>
        <w:t>space</w:t>
      </w:r>
      <w:r w:rsidR="009D3075" w:rsidRPr="009F1FE0">
        <w:rPr>
          <w:lang w:val="en-IE"/>
        </w:rPr>
        <w:t>. When a new sample is</w:t>
      </w:r>
      <w:r w:rsidR="002C7FD5" w:rsidRPr="009F1FE0">
        <w:rPr>
          <w:lang w:val="en-IE"/>
        </w:rPr>
        <w:t xml:space="preserve"> being queried, the algorithm finds the samples from the training data that are closest to it</w:t>
      </w:r>
      <w:r w:rsidR="00DE103D" w:rsidRPr="009F1FE0">
        <w:rPr>
          <w:lang w:val="en-IE"/>
        </w:rPr>
        <w:t xml:space="preserve">; </w:t>
      </w:r>
      <w:r w:rsidR="009F1FE0" w:rsidRPr="009F1FE0">
        <w:rPr>
          <w:lang w:val="en-IE"/>
        </w:rPr>
        <w:t>specifically,</w:t>
      </w:r>
      <w:r w:rsidR="00DE103D" w:rsidRPr="009F1FE0">
        <w:rPr>
          <w:lang w:val="en-IE"/>
        </w:rPr>
        <w:t xml:space="preserve"> it finds the </w:t>
      </w:r>
      <w:r w:rsidR="00DE103D" w:rsidRPr="009F1FE0">
        <w:rPr>
          <w:i/>
          <w:lang w:val="en-IE"/>
        </w:rPr>
        <w:t>k</w:t>
      </w:r>
      <w:r w:rsidR="00DE103D" w:rsidRPr="009F1FE0">
        <w:rPr>
          <w:lang w:val="en-IE"/>
        </w:rPr>
        <w:t xml:space="preserve"> closest samples</w:t>
      </w:r>
      <w:r w:rsidR="009F1FE0" w:rsidRPr="009F1FE0">
        <w:rPr>
          <w:lang w:val="en-IE"/>
        </w:rPr>
        <w:t xml:space="preserve">, or the </w:t>
      </w:r>
      <w:r w:rsidR="009F1FE0" w:rsidRPr="009F1FE0">
        <w:rPr>
          <w:i/>
          <w:lang w:val="en-IE"/>
        </w:rPr>
        <w:t>k nearest neighbours</w:t>
      </w:r>
      <w:r w:rsidR="009F1FE0" w:rsidRPr="009F1FE0">
        <w:rPr>
          <w:lang w:val="en-IE"/>
        </w:rPr>
        <w:t xml:space="preserve">. </w:t>
      </w:r>
      <w:r w:rsidR="00ED7E09">
        <w:rPr>
          <w:lang w:val="en-IE"/>
        </w:rPr>
        <w:t xml:space="preserve">These neighbours then vote on </w:t>
      </w:r>
      <w:r w:rsidR="00501DD1">
        <w:rPr>
          <w:lang w:val="en-IE"/>
        </w:rPr>
        <w:t>the value of the new sample’s target feature</w:t>
      </w:r>
      <w:r w:rsidR="00604540">
        <w:rPr>
          <w:lang w:val="en-IE"/>
        </w:rPr>
        <w:t xml:space="preserve"> (s</w:t>
      </w:r>
      <w:r w:rsidR="00604540">
        <w:rPr>
          <w:lang w:val="en-IE"/>
        </w:rPr>
        <w:t>ee diagram for example</w:t>
      </w:r>
      <w:r w:rsidR="00604540">
        <w:rPr>
          <w:lang w:val="en-IE"/>
        </w:rPr>
        <w:t>)</w:t>
      </w:r>
      <w:r w:rsidR="00501DD1">
        <w:rPr>
          <w:lang w:val="en-IE"/>
        </w:rPr>
        <w:t xml:space="preserve">; in our case, they vote on whether </w:t>
      </w:r>
      <w:r w:rsidR="00800856">
        <w:rPr>
          <w:lang w:val="en-IE"/>
        </w:rPr>
        <w:t xml:space="preserve">the new sample should test </w:t>
      </w:r>
      <w:r w:rsidR="00800856">
        <w:rPr>
          <w:i/>
          <w:lang w:val="en-IE"/>
        </w:rPr>
        <w:t>positive</w:t>
      </w:r>
      <w:r w:rsidR="00800856">
        <w:rPr>
          <w:lang w:val="en-IE"/>
        </w:rPr>
        <w:t xml:space="preserve"> or </w:t>
      </w:r>
      <w:r w:rsidR="00800856">
        <w:rPr>
          <w:i/>
          <w:lang w:val="en-IE"/>
        </w:rPr>
        <w:t>negative</w:t>
      </w:r>
      <w:r w:rsidR="00800856">
        <w:rPr>
          <w:lang w:val="en-IE"/>
        </w:rPr>
        <w:t xml:space="preserve"> for Autoimmune Disease.</w:t>
      </w:r>
      <w:r w:rsidR="00ED7E09">
        <w:rPr>
          <w:lang w:val="en-IE"/>
        </w:rPr>
        <w:t xml:space="preserve"> </w:t>
      </w:r>
      <w:r w:rsidR="00CA2506">
        <w:rPr>
          <w:lang w:val="en-IE"/>
        </w:rPr>
        <w:t xml:space="preserve">This vote is based on a simple majority of the </w:t>
      </w:r>
      <w:r w:rsidR="00DD7AC1">
        <w:rPr>
          <w:lang w:val="en-IE"/>
        </w:rPr>
        <w:t>neighbours</w:t>
      </w:r>
      <w:r w:rsidR="00DD7AC1">
        <w:rPr>
          <w:lang w:val="en-IE"/>
        </w:rPr>
        <w:t xml:space="preserve">’ values of </w:t>
      </w:r>
      <w:proofErr w:type="spellStart"/>
      <w:r w:rsidR="00DD7AC1">
        <w:rPr>
          <w:i/>
          <w:lang w:val="en-IE"/>
        </w:rPr>
        <w:t>Autoimmune_Disease</w:t>
      </w:r>
      <w:proofErr w:type="spellEnd"/>
      <w:r w:rsidR="00DD7AC1">
        <w:rPr>
          <w:lang w:val="en-IE"/>
        </w:rPr>
        <w:t>.</w:t>
      </w:r>
      <w:r w:rsidR="004C0424">
        <w:rPr>
          <w:lang w:val="en-IE"/>
        </w:rPr>
        <w:t xml:space="preserve"> </w:t>
      </w:r>
    </w:p>
    <w:p w14:paraId="77A15F76" w14:textId="6185A273" w:rsidR="00467A8D" w:rsidRPr="009F1FE0" w:rsidRDefault="00547A28" w:rsidP="00E33714">
      <w:pPr>
        <w:rPr>
          <w:lang w:val="en-I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4E5CB69" wp14:editId="5A9D5B97">
            <wp:simplePos x="0" y="0"/>
            <wp:positionH relativeFrom="margin">
              <wp:posOffset>-69011</wp:posOffset>
            </wp:positionH>
            <wp:positionV relativeFrom="paragraph">
              <wp:posOffset>182245</wp:posOffset>
            </wp:positionV>
            <wp:extent cx="2090420" cy="2493010"/>
            <wp:effectExtent l="0" t="0" r="5080" b="254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042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482241" w14:textId="7DDEA5A5" w:rsidR="00467A8D" w:rsidRPr="003D05E6" w:rsidRDefault="003D05E6" w:rsidP="00E33714">
      <w:pPr>
        <w:rPr>
          <w:b/>
          <w:lang w:val="en-IE"/>
        </w:rPr>
      </w:pPr>
      <w:r w:rsidRPr="003D05E6">
        <w:rPr>
          <w:b/>
          <w:lang w:val="en-IE"/>
        </w:rPr>
        <w:t xml:space="preserve">The </w:t>
      </w:r>
      <w:r w:rsidR="00467A8D" w:rsidRPr="003D05E6">
        <w:rPr>
          <w:b/>
          <w:lang w:val="en-IE"/>
        </w:rPr>
        <w:t>S</w:t>
      </w:r>
      <w:r w:rsidRPr="003D05E6">
        <w:rPr>
          <w:b/>
          <w:lang w:val="en-IE"/>
        </w:rPr>
        <w:t xml:space="preserve">upport </w:t>
      </w:r>
      <w:r w:rsidR="00467A8D" w:rsidRPr="003D05E6">
        <w:rPr>
          <w:b/>
          <w:lang w:val="en-IE"/>
        </w:rPr>
        <w:t>V</w:t>
      </w:r>
      <w:r w:rsidRPr="003D05E6">
        <w:rPr>
          <w:b/>
          <w:lang w:val="en-IE"/>
        </w:rPr>
        <w:t xml:space="preserve">ector </w:t>
      </w:r>
      <w:r w:rsidR="00467A8D" w:rsidRPr="003D05E6">
        <w:rPr>
          <w:b/>
          <w:lang w:val="en-IE"/>
        </w:rPr>
        <w:t>M</w:t>
      </w:r>
      <w:r w:rsidRPr="003D05E6">
        <w:rPr>
          <w:b/>
          <w:lang w:val="en-IE"/>
        </w:rPr>
        <w:t>achines</w:t>
      </w:r>
      <w:r w:rsidR="00467A8D" w:rsidRPr="003D05E6">
        <w:rPr>
          <w:b/>
          <w:lang w:val="en-IE"/>
        </w:rPr>
        <w:t xml:space="preserve"> algorithm</w:t>
      </w:r>
    </w:p>
    <w:p w14:paraId="113E489C" w14:textId="5EB60B30" w:rsidR="00467A8D" w:rsidRDefault="00992AA1" w:rsidP="00E33714">
      <w:r>
        <w:rPr>
          <w:lang w:val="en-IE"/>
        </w:rPr>
        <w:t>Like</w:t>
      </w:r>
      <w:r w:rsidR="00094166">
        <w:rPr>
          <w:lang w:val="en-IE"/>
        </w:rPr>
        <w:t xml:space="preserve"> kNN, the SVM algorithm </w:t>
      </w:r>
      <w:r w:rsidR="009A05C0">
        <w:rPr>
          <w:lang w:val="en-IE"/>
        </w:rPr>
        <w:t xml:space="preserve">creates a model with </w:t>
      </w:r>
      <w:r w:rsidR="00923D83">
        <w:rPr>
          <w:lang w:val="en-IE"/>
        </w:rPr>
        <w:t xml:space="preserve">each sample being a point in space. </w:t>
      </w:r>
      <w:r>
        <w:rPr>
          <w:lang w:val="en-IE"/>
        </w:rPr>
        <w:t xml:space="preserve">It then tries to create </w:t>
      </w:r>
      <w:r w:rsidR="007E7D74">
        <w:rPr>
          <w:lang w:val="en-IE"/>
        </w:rPr>
        <w:t xml:space="preserve">a </w:t>
      </w:r>
      <w:r w:rsidR="007E7D74">
        <w:rPr>
          <w:i/>
          <w:lang w:val="en-IE"/>
        </w:rPr>
        <w:t>margin</w:t>
      </w:r>
      <w:r w:rsidR="007E7D74">
        <w:t xml:space="preserve"> </w:t>
      </w:r>
      <w:r w:rsidR="00D170E5">
        <w:t xml:space="preserve">in the space, which separates </w:t>
      </w:r>
      <w:r w:rsidR="00290DF0">
        <w:t xml:space="preserve">the samples </w:t>
      </w:r>
      <w:r w:rsidR="00C92E94">
        <w:t xml:space="preserve">that test </w:t>
      </w:r>
      <w:r w:rsidR="00C92E94">
        <w:rPr>
          <w:i/>
        </w:rPr>
        <w:t>positive</w:t>
      </w:r>
      <w:r w:rsidR="00C92E94">
        <w:t xml:space="preserve"> for Autoimmune Disease from the samples that test </w:t>
      </w:r>
      <w:r w:rsidR="00C92E94">
        <w:rPr>
          <w:i/>
        </w:rPr>
        <w:t>negative</w:t>
      </w:r>
      <w:r w:rsidR="00C92E94">
        <w:t>.</w:t>
      </w:r>
      <w:r w:rsidR="006468A5">
        <w:t xml:space="preserve"> </w:t>
      </w:r>
      <w:r w:rsidR="00C34C98">
        <w:t xml:space="preserve">If the samples were 2-dimensional, for example, then SVM would essentially try to draw a line between the </w:t>
      </w:r>
      <w:r w:rsidR="00621CAF">
        <w:t>two groups of samples</w:t>
      </w:r>
      <w:r w:rsidR="00604540">
        <w:t xml:space="preserve"> (see diagram). </w:t>
      </w:r>
      <w:r w:rsidR="00621CAF">
        <w:t xml:space="preserve">In our case, our samples have 9 attributes, so </w:t>
      </w:r>
      <w:r w:rsidR="00737B0D">
        <w:t xml:space="preserve">SVM aims to create an 8-dimensional </w:t>
      </w:r>
      <w:r w:rsidR="00737B0D">
        <w:rPr>
          <w:u w:val="single"/>
        </w:rPr>
        <w:t>hyperplane</w:t>
      </w:r>
      <w:r w:rsidR="00CE21EF">
        <w:t xml:space="preserve"> to separate the groups</w:t>
      </w:r>
      <w:r w:rsidR="00A531DA">
        <w:t xml:space="preserve">, called a </w:t>
      </w:r>
      <w:r w:rsidR="00A531DA">
        <w:rPr>
          <w:i/>
        </w:rPr>
        <w:t>margin</w:t>
      </w:r>
      <w:r w:rsidR="00CE21EF">
        <w:t xml:space="preserve">. Then, when new samples are queried, SVM simply checks whether this query falls on the </w:t>
      </w:r>
      <w:r w:rsidR="00CE21EF">
        <w:rPr>
          <w:i/>
        </w:rPr>
        <w:t>positive</w:t>
      </w:r>
      <w:r w:rsidR="00CE21EF">
        <w:t xml:space="preserve"> or </w:t>
      </w:r>
      <w:r w:rsidR="00E529FC">
        <w:rPr>
          <w:i/>
        </w:rPr>
        <w:t>negative</w:t>
      </w:r>
      <w:r w:rsidR="00E529FC">
        <w:t xml:space="preserve"> side of this </w:t>
      </w:r>
      <w:r w:rsidR="00A531DA">
        <w:t>margin</w:t>
      </w:r>
      <w:r w:rsidR="00E529FC">
        <w:t>, and classes it accordingly.</w:t>
      </w:r>
      <w:r w:rsidR="00932E82">
        <w:t xml:space="preserve"> SVM strives </w:t>
      </w:r>
      <w:r w:rsidR="00A531DA">
        <w:t xml:space="preserve">to choose a margin with </w:t>
      </w:r>
      <w:r w:rsidR="009D616C">
        <w:t>the largest possible gap between itself and any of the training data</w:t>
      </w:r>
      <w:r w:rsidR="0077761C">
        <w:t xml:space="preserve">, </w:t>
      </w:r>
      <w:r w:rsidR="005E75F1">
        <w:t>to</w:t>
      </w:r>
      <w:r w:rsidR="0077761C">
        <w:t xml:space="preserve"> increase accuracy of future classifications.</w:t>
      </w:r>
    </w:p>
    <w:p w14:paraId="08D8227B" w14:textId="77777777" w:rsidR="00547A28" w:rsidRPr="009F1FE0" w:rsidRDefault="00547A28" w:rsidP="00E33714">
      <w:pPr>
        <w:rPr>
          <w:lang w:val="en-IE"/>
        </w:rPr>
      </w:pPr>
    </w:p>
    <w:p w14:paraId="716C569C" w14:textId="77777777" w:rsidR="00467A8D" w:rsidRPr="009F1FE0" w:rsidRDefault="00467A8D" w:rsidP="00E33714">
      <w:pPr>
        <w:rPr>
          <w:lang w:val="en-IE"/>
        </w:rPr>
      </w:pPr>
    </w:p>
    <w:p w14:paraId="15841632" w14:textId="612B6DA1" w:rsidR="00E33714" w:rsidRPr="009F1FE0" w:rsidRDefault="00E33714" w:rsidP="00EE20B8">
      <w:pPr>
        <w:pStyle w:val="ListParagraph"/>
        <w:numPr>
          <w:ilvl w:val="0"/>
          <w:numId w:val="26"/>
        </w:numPr>
        <w:rPr>
          <w:i/>
          <w:u w:val="single"/>
          <w:lang w:val="en-IE"/>
        </w:rPr>
      </w:pPr>
      <w:r w:rsidRPr="009F1FE0">
        <w:rPr>
          <w:i/>
          <w:u w:val="single"/>
          <w:lang w:val="en-IE"/>
        </w:rPr>
        <w:t>Estimation of performance by 10-fold cross validation</w:t>
      </w:r>
    </w:p>
    <w:p w14:paraId="3BDABAD6" w14:textId="10F12F46" w:rsidR="00942928" w:rsidRDefault="00676492" w:rsidP="00E33714">
      <w:pPr>
        <w:rPr>
          <w:lang w:val="en-IE"/>
        </w:rPr>
      </w:pPr>
      <w:r>
        <w:rPr>
          <w:i/>
          <w:lang w:val="en-IE"/>
        </w:rPr>
        <w:t xml:space="preserve">sci-kit learn </w:t>
      </w:r>
      <w:r w:rsidR="000F08E6">
        <w:rPr>
          <w:lang w:val="en-IE"/>
        </w:rPr>
        <w:t xml:space="preserve">offers </w:t>
      </w:r>
      <w:r w:rsidR="002F280B">
        <w:rPr>
          <w:lang w:val="en-IE"/>
        </w:rPr>
        <w:t xml:space="preserve">very straightforward functionality for performing cross-validation in the form of </w:t>
      </w:r>
      <w:hyperlink r:id="rId22" w:history="1">
        <w:proofErr w:type="spellStart"/>
        <w:r w:rsidR="00357A96" w:rsidRPr="000F08E6">
          <w:rPr>
            <w:rStyle w:val="Hyperlink"/>
            <w:i/>
            <w:lang w:val="en-IE"/>
          </w:rPr>
          <w:t>cross_val_score</w:t>
        </w:r>
        <w:proofErr w:type="spellEnd"/>
      </w:hyperlink>
      <w:r w:rsidR="000F08E6">
        <w:rPr>
          <w:lang w:val="en-IE"/>
        </w:rPr>
        <w:t>.</w:t>
      </w:r>
      <w:r w:rsidR="0021552E">
        <w:rPr>
          <w:lang w:val="en-IE"/>
        </w:rPr>
        <w:t xml:space="preserve"> </w:t>
      </w:r>
      <w:r w:rsidR="00A659C6">
        <w:rPr>
          <w:lang w:val="en-IE"/>
        </w:rPr>
        <w:t xml:space="preserve">We simply specify the classifier object (either a </w:t>
      </w:r>
      <w:proofErr w:type="spellStart"/>
      <w:r w:rsidR="00A659C6" w:rsidRPr="00C91FE4">
        <w:rPr>
          <w:i/>
          <w:lang w:val="en-IE"/>
        </w:rPr>
        <w:t>kNeighborsClassifier</w:t>
      </w:r>
      <w:proofErr w:type="spellEnd"/>
      <w:r w:rsidR="00A659C6">
        <w:rPr>
          <w:lang w:val="en-IE"/>
        </w:rPr>
        <w:t xml:space="preserve"> or </w:t>
      </w:r>
      <w:r w:rsidR="00A659C6" w:rsidRPr="00C91FE4">
        <w:rPr>
          <w:i/>
          <w:lang w:val="en-IE"/>
        </w:rPr>
        <w:t>SVC</w:t>
      </w:r>
      <w:r w:rsidR="00A659C6">
        <w:rPr>
          <w:lang w:val="en-IE"/>
        </w:rPr>
        <w:t xml:space="preserve"> object in our case), </w:t>
      </w:r>
      <w:r w:rsidR="006D55FA">
        <w:rPr>
          <w:lang w:val="en-IE"/>
        </w:rPr>
        <w:t xml:space="preserve">and the training data and features to which that classifier is to be fitted. We may also </w:t>
      </w:r>
      <w:r w:rsidR="00217165">
        <w:rPr>
          <w:lang w:val="en-IE"/>
        </w:rPr>
        <w:t>specify</w:t>
      </w:r>
      <w:r w:rsidR="008B7F26">
        <w:rPr>
          <w:lang w:val="en-IE"/>
        </w:rPr>
        <w:t xml:space="preserve"> the number of folds during the validation process, </w:t>
      </w:r>
      <w:r w:rsidR="00F81B29">
        <w:rPr>
          <w:lang w:val="en-IE"/>
        </w:rPr>
        <w:t xml:space="preserve">which should be </w:t>
      </w:r>
      <w:r w:rsidR="00F81B29" w:rsidRPr="00F81B29">
        <w:rPr>
          <w:i/>
          <w:lang w:val="en-IE"/>
        </w:rPr>
        <w:t>10</w:t>
      </w:r>
      <w:r w:rsidR="00F81B29">
        <w:rPr>
          <w:lang w:val="en-IE"/>
        </w:rPr>
        <w:t xml:space="preserve"> </w:t>
      </w:r>
      <w:r w:rsidR="008B7F26">
        <w:rPr>
          <w:lang w:val="en-IE"/>
        </w:rPr>
        <w:t>in our case</w:t>
      </w:r>
      <w:r w:rsidR="00F81B29">
        <w:rPr>
          <w:lang w:val="en-IE"/>
        </w:rPr>
        <w:t>.</w:t>
      </w:r>
      <w:r w:rsidR="00DE2524">
        <w:rPr>
          <w:lang w:val="en-IE"/>
        </w:rPr>
        <w:t xml:space="preserve"> </w:t>
      </w:r>
      <w:r w:rsidR="005C1D3B">
        <w:rPr>
          <w:lang w:val="en-IE"/>
        </w:rPr>
        <w:t xml:space="preserve">At each step, we get a validation score which </w:t>
      </w:r>
      <w:r w:rsidR="00DD3D75">
        <w:rPr>
          <w:lang w:val="en-IE"/>
        </w:rPr>
        <w:t>scores the performance of the model</w:t>
      </w:r>
      <w:r w:rsidR="002D5697">
        <w:rPr>
          <w:lang w:val="en-IE"/>
        </w:rPr>
        <w:t xml:space="preserve">. If we take the average of these scores, </w:t>
      </w:r>
      <w:r w:rsidR="00B05253">
        <w:rPr>
          <w:lang w:val="en-IE"/>
        </w:rPr>
        <w:t>we get</w:t>
      </w:r>
      <w:r w:rsidR="00942928">
        <w:rPr>
          <w:lang w:val="en-IE"/>
        </w:rPr>
        <w:t xml:space="preserve"> a sort-of overall performance score. The beauty of this is that scores can be compared, not only between models constructed by different algorithms, </w:t>
      </w:r>
      <w:r w:rsidR="00961C05">
        <w:rPr>
          <w:lang w:val="en-IE"/>
        </w:rPr>
        <w:t>but also ones constructed by the same algorithm with different parameters.</w:t>
      </w:r>
    </w:p>
    <w:p w14:paraId="0FAF42A3" w14:textId="519C0F27" w:rsidR="00961C05" w:rsidRDefault="00961C05" w:rsidP="00E33714">
      <w:pPr>
        <w:rPr>
          <w:lang w:val="en-IE"/>
        </w:rPr>
      </w:pPr>
    </w:p>
    <w:p w14:paraId="361AEB25" w14:textId="77777777" w:rsidR="00547A28" w:rsidRPr="00DA5FAE" w:rsidRDefault="00547A28" w:rsidP="00547A28">
      <w:pPr>
        <w:pStyle w:val="ListParagraph"/>
        <w:numPr>
          <w:ilvl w:val="0"/>
          <w:numId w:val="28"/>
        </w:numPr>
        <w:rPr>
          <w:i/>
          <w:u w:val="single"/>
          <w:lang w:val="en-IE"/>
        </w:rPr>
      </w:pPr>
      <w:r w:rsidRPr="00DA5FAE">
        <w:rPr>
          <w:i/>
          <w:u w:val="single"/>
          <w:lang w:val="en-IE"/>
        </w:rPr>
        <w:t>Estimation of performance by 10-fold cross validation (continued)</w:t>
      </w:r>
    </w:p>
    <w:p w14:paraId="4F213EB4" w14:textId="275714A9" w:rsidR="00066D7A" w:rsidRDefault="00961C05" w:rsidP="00E33714">
      <w:pPr>
        <w:rPr>
          <w:lang w:val="en-IE"/>
        </w:rPr>
      </w:pPr>
      <w:r>
        <w:rPr>
          <w:lang w:val="en-IE"/>
        </w:rPr>
        <w:t xml:space="preserve">For example, </w:t>
      </w:r>
      <w:r w:rsidR="00A37838">
        <w:rPr>
          <w:lang w:val="en-IE"/>
        </w:rPr>
        <w:t xml:space="preserve">in the case of the </w:t>
      </w:r>
      <w:r w:rsidR="00A37838" w:rsidRPr="00C52F5C">
        <w:rPr>
          <w:b/>
          <w:lang w:val="en-IE"/>
        </w:rPr>
        <w:t>kNN model</w:t>
      </w:r>
      <w:r w:rsidR="00A37838">
        <w:rPr>
          <w:lang w:val="en-IE"/>
        </w:rPr>
        <w:t xml:space="preserve">, I was able to compare average scores across different values of </w:t>
      </w:r>
      <w:r w:rsidR="00A37838">
        <w:rPr>
          <w:i/>
          <w:lang w:val="en-IE"/>
        </w:rPr>
        <w:t>k</w:t>
      </w:r>
      <w:r w:rsidR="00A37838">
        <w:rPr>
          <w:lang w:val="en-IE"/>
        </w:rPr>
        <w:t xml:space="preserve">; specifically, I tested </w:t>
      </w:r>
      <w:r w:rsidR="00225658" w:rsidRPr="00225658">
        <w:rPr>
          <w:i/>
          <w:lang w:val="en-IE"/>
        </w:rPr>
        <w:t>k</w:t>
      </w:r>
      <w:r w:rsidR="00225658">
        <w:rPr>
          <w:i/>
          <w:lang w:val="en-IE"/>
        </w:rPr>
        <w:t xml:space="preserve"> </w:t>
      </w:r>
      <w:r w:rsidR="00225658" w:rsidRPr="00225658">
        <w:rPr>
          <w:i/>
          <w:lang w:val="en-IE"/>
        </w:rPr>
        <w:t>=</w:t>
      </w:r>
      <w:r w:rsidR="00225658">
        <w:rPr>
          <w:i/>
          <w:lang w:val="en-IE"/>
        </w:rPr>
        <w:t xml:space="preserve"> </w:t>
      </w:r>
      <w:r w:rsidR="00225658" w:rsidRPr="00225658">
        <w:rPr>
          <w:i/>
          <w:lang w:val="en-IE"/>
        </w:rPr>
        <w:t>1, 2,</w:t>
      </w:r>
      <w:r w:rsidR="00225658">
        <w:rPr>
          <w:i/>
          <w:lang w:val="en-IE"/>
        </w:rPr>
        <w:t xml:space="preserve"> </w:t>
      </w:r>
      <w:r w:rsidR="00225658" w:rsidRPr="00225658">
        <w:rPr>
          <w:i/>
          <w:lang w:val="en-IE"/>
        </w:rPr>
        <w:t>…,</w:t>
      </w:r>
      <w:r w:rsidR="00225658">
        <w:rPr>
          <w:i/>
          <w:lang w:val="en-IE"/>
        </w:rPr>
        <w:t xml:space="preserve"> </w:t>
      </w:r>
      <w:r w:rsidR="00225658" w:rsidRPr="00225658">
        <w:rPr>
          <w:i/>
          <w:lang w:val="en-IE"/>
        </w:rPr>
        <w:t>20</w:t>
      </w:r>
      <w:r w:rsidR="00225658">
        <w:rPr>
          <w:lang w:val="en-IE"/>
        </w:rPr>
        <w:t>.</w:t>
      </w:r>
      <w:r w:rsidR="00066D7A">
        <w:rPr>
          <w:lang w:val="en-IE"/>
        </w:rPr>
        <w:t xml:space="preserve"> The scores obtained for each value were</w:t>
      </w:r>
      <w:r w:rsidR="009B48EA">
        <w:rPr>
          <w:lang w:val="en-IE"/>
        </w:rPr>
        <w:t>:</w:t>
      </w:r>
    </w:p>
    <w:p w14:paraId="52C06146" w14:textId="77777777" w:rsidR="009B48EA" w:rsidRDefault="009B48EA" w:rsidP="00E33714">
      <w:pPr>
        <w:rPr>
          <w:lang w:val="en-IE"/>
        </w:rPr>
      </w:pPr>
    </w:p>
    <w:p w14:paraId="236CE087" w14:textId="38E1F980" w:rsidR="0003144C" w:rsidRPr="009B48EA" w:rsidRDefault="0003144C" w:rsidP="009B48EA">
      <w:pPr>
        <w:jc w:val="center"/>
        <w:rPr>
          <w:i/>
          <w:lang w:val="en-IE"/>
        </w:rPr>
      </w:pPr>
      <w:r w:rsidRPr="009B48EA">
        <w:rPr>
          <w:i/>
          <w:lang w:val="en-IE"/>
        </w:rPr>
        <w:t>0.6861</w:t>
      </w:r>
      <w:r w:rsidR="009B48EA" w:rsidRPr="009B48EA">
        <w:rPr>
          <w:i/>
          <w:lang w:val="en-IE"/>
        </w:rPr>
        <w:t xml:space="preserve">, </w:t>
      </w:r>
      <w:r w:rsidRPr="009B48EA">
        <w:rPr>
          <w:i/>
          <w:lang w:val="en-IE"/>
        </w:rPr>
        <w:t>0.6943</w:t>
      </w:r>
      <w:r w:rsidR="009B48EA" w:rsidRPr="009B48EA">
        <w:rPr>
          <w:i/>
          <w:lang w:val="en-IE"/>
        </w:rPr>
        <w:t xml:space="preserve">, </w:t>
      </w:r>
      <w:r w:rsidRPr="009B48EA">
        <w:rPr>
          <w:i/>
          <w:lang w:val="en-IE"/>
        </w:rPr>
        <w:t>0.6917</w:t>
      </w:r>
      <w:r w:rsidR="009B48EA" w:rsidRPr="009B48EA">
        <w:rPr>
          <w:i/>
          <w:lang w:val="en-IE"/>
        </w:rPr>
        <w:t xml:space="preserve">, </w:t>
      </w:r>
      <w:r w:rsidRPr="009B48EA">
        <w:rPr>
          <w:i/>
          <w:lang w:val="en-IE"/>
        </w:rPr>
        <w:t>0.7262</w:t>
      </w:r>
      <w:r w:rsidR="009B48EA" w:rsidRPr="009B48EA">
        <w:rPr>
          <w:i/>
          <w:lang w:val="en-IE"/>
        </w:rPr>
        <w:t xml:space="preserve">, </w:t>
      </w:r>
      <w:r w:rsidRPr="009B48EA">
        <w:rPr>
          <w:i/>
          <w:lang w:val="en-IE"/>
        </w:rPr>
        <w:t>0.7288</w:t>
      </w:r>
      <w:r w:rsidR="009B48EA" w:rsidRPr="009B48EA">
        <w:rPr>
          <w:i/>
          <w:lang w:val="en-IE"/>
        </w:rPr>
        <w:t xml:space="preserve">, </w:t>
      </w:r>
      <w:r w:rsidRPr="009B48EA">
        <w:rPr>
          <w:i/>
          <w:lang w:val="en-IE"/>
        </w:rPr>
        <w:t>0.7421</w:t>
      </w:r>
      <w:r w:rsidR="009B48EA" w:rsidRPr="009B48EA">
        <w:rPr>
          <w:i/>
          <w:lang w:val="en-IE"/>
        </w:rPr>
        <w:t xml:space="preserve">, </w:t>
      </w:r>
      <w:r w:rsidRPr="009B48EA">
        <w:rPr>
          <w:i/>
          <w:lang w:val="en-IE"/>
        </w:rPr>
        <w:t>0.7501</w:t>
      </w:r>
      <w:r w:rsidR="009B48EA" w:rsidRPr="009B48EA">
        <w:rPr>
          <w:i/>
          <w:lang w:val="en-IE"/>
        </w:rPr>
        <w:t xml:space="preserve">, </w:t>
      </w:r>
      <w:r w:rsidRPr="009B48EA">
        <w:rPr>
          <w:i/>
          <w:lang w:val="en-IE"/>
        </w:rPr>
        <w:t>0.7636</w:t>
      </w:r>
      <w:r w:rsidR="009B48EA" w:rsidRPr="009B48EA">
        <w:rPr>
          <w:i/>
          <w:lang w:val="en-IE"/>
        </w:rPr>
        <w:t xml:space="preserve">, </w:t>
      </w:r>
      <w:r w:rsidRPr="009B48EA">
        <w:rPr>
          <w:i/>
          <w:lang w:val="en-IE"/>
        </w:rPr>
        <w:t>0.7529</w:t>
      </w:r>
      <w:r w:rsidR="009B48EA" w:rsidRPr="009B48EA">
        <w:rPr>
          <w:i/>
          <w:lang w:val="en-IE"/>
        </w:rPr>
        <w:t xml:space="preserve">, </w:t>
      </w:r>
      <w:r w:rsidRPr="009B48EA">
        <w:rPr>
          <w:i/>
          <w:lang w:val="en-IE"/>
        </w:rPr>
        <w:t>0.7421</w:t>
      </w:r>
      <w:r w:rsidR="009B48EA" w:rsidRPr="009B48EA">
        <w:rPr>
          <w:i/>
          <w:lang w:val="en-IE"/>
        </w:rPr>
        <w:t xml:space="preserve">, </w:t>
      </w:r>
      <w:r w:rsidR="009B48EA" w:rsidRPr="009B48EA">
        <w:rPr>
          <w:i/>
          <w:lang w:val="en-IE"/>
        </w:rPr>
        <w:br/>
      </w:r>
      <w:r w:rsidRPr="009B48EA">
        <w:rPr>
          <w:i/>
          <w:lang w:val="en-IE"/>
        </w:rPr>
        <w:t>0.7554</w:t>
      </w:r>
      <w:r w:rsidR="009B48EA" w:rsidRPr="009B48EA">
        <w:rPr>
          <w:i/>
          <w:lang w:val="en-IE"/>
        </w:rPr>
        <w:t xml:space="preserve">, </w:t>
      </w:r>
      <w:r w:rsidRPr="009B48EA">
        <w:rPr>
          <w:i/>
          <w:lang w:val="en-IE"/>
        </w:rPr>
        <w:t>0.7605</w:t>
      </w:r>
      <w:r w:rsidR="009B48EA" w:rsidRPr="009B48EA">
        <w:rPr>
          <w:i/>
          <w:lang w:val="en-IE"/>
        </w:rPr>
        <w:t xml:space="preserve">, </w:t>
      </w:r>
      <w:r w:rsidRPr="009B48EA">
        <w:rPr>
          <w:i/>
          <w:lang w:val="en-IE"/>
        </w:rPr>
        <w:t>0.7605</w:t>
      </w:r>
      <w:r w:rsidR="009B48EA" w:rsidRPr="009B48EA">
        <w:rPr>
          <w:i/>
          <w:lang w:val="en-IE"/>
        </w:rPr>
        <w:t xml:space="preserve">, </w:t>
      </w:r>
      <w:r w:rsidRPr="009B48EA">
        <w:rPr>
          <w:i/>
          <w:lang w:val="en-IE"/>
        </w:rPr>
        <w:t>0.7364</w:t>
      </w:r>
      <w:r w:rsidR="009B48EA" w:rsidRPr="009B48EA">
        <w:rPr>
          <w:i/>
          <w:lang w:val="en-IE"/>
        </w:rPr>
        <w:t xml:space="preserve">, </w:t>
      </w:r>
      <w:r w:rsidRPr="009B48EA">
        <w:rPr>
          <w:i/>
          <w:lang w:val="en-IE"/>
        </w:rPr>
        <w:t>0.7550</w:t>
      </w:r>
      <w:r w:rsidR="009B48EA" w:rsidRPr="009B48EA">
        <w:rPr>
          <w:i/>
          <w:lang w:val="en-IE"/>
        </w:rPr>
        <w:t xml:space="preserve">, </w:t>
      </w:r>
      <w:r w:rsidRPr="009B48EA">
        <w:rPr>
          <w:i/>
          <w:lang w:val="en-IE"/>
        </w:rPr>
        <w:t>0.7468</w:t>
      </w:r>
      <w:r w:rsidR="009B48EA" w:rsidRPr="009B48EA">
        <w:rPr>
          <w:i/>
          <w:lang w:val="en-IE"/>
        </w:rPr>
        <w:t xml:space="preserve">, </w:t>
      </w:r>
      <w:r w:rsidRPr="009B48EA">
        <w:rPr>
          <w:i/>
          <w:lang w:val="en-IE"/>
        </w:rPr>
        <w:t>0.7550</w:t>
      </w:r>
      <w:r w:rsidR="009B48EA" w:rsidRPr="009B48EA">
        <w:rPr>
          <w:i/>
          <w:lang w:val="en-IE"/>
        </w:rPr>
        <w:t>,</w:t>
      </w:r>
      <w:r w:rsidR="009B48EA" w:rsidRPr="009B48EA">
        <w:rPr>
          <w:i/>
          <w:lang w:val="en-IE"/>
        </w:rPr>
        <w:t xml:space="preserve"> </w:t>
      </w:r>
      <w:r w:rsidRPr="009B48EA">
        <w:rPr>
          <w:i/>
          <w:lang w:val="en-IE"/>
        </w:rPr>
        <w:t>0.7522</w:t>
      </w:r>
      <w:r w:rsidR="009B48EA" w:rsidRPr="009B48EA">
        <w:rPr>
          <w:i/>
          <w:lang w:val="en-IE"/>
        </w:rPr>
        <w:t xml:space="preserve">, </w:t>
      </w:r>
      <w:r w:rsidRPr="009B48EA">
        <w:rPr>
          <w:i/>
          <w:lang w:val="en-IE"/>
        </w:rPr>
        <w:t>0.7548</w:t>
      </w:r>
    </w:p>
    <w:p w14:paraId="4A4EDDFF" w14:textId="3DD22652" w:rsidR="00066D7A" w:rsidRDefault="00066D7A" w:rsidP="00E33714">
      <w:pPr>
        <w:rPr>
          <w:lang w:val="en-IE"/>
        </w:rPr>
      </w:pPr>
    </w:p>
    <w:p w14:paraId="146DE449" w14:textId="3ADE5C75" w:rsidR="002B3A54" w:rsidRDefault="009B48EA" w:rsidP="00E33714">
      <w:r>
        <w:rPr>
          <w:lang w:val="en-IE"/>
        </w:rPr>
        <w:t xml:space="preserve">From this, </w:t>
      </w:r>
      <w:r w:rsidR="002B3A54">
        <w:rPr>
          <w:lang w:val="en-IE"/>
        </w:rPr>
        <w:t xml:space="preserve">I could easily see that </w:t>
      </w:r>
      <w:r w:rsidR="002B3A54" w:rsidRPr="002B3A54">
        <w:rPr>
          <w:i/>
          <w:lang w:val="en-IE"/>
        </w:rPr>
        <w:t>k=8</w:t>
      </w:r>
      <w:r w:rsidR="002B3A54">
        <w:t xml:space="preserve"> generated the model with the highest cross</w:t>
      </w:r>
      <w:r w:rsidR="00C319CA">
        <w:t>-</w:t>
      </w:r>
      <w:r w:rsidR="002B3A54">
        <w:t>val</w:t>
      </w:r>
      <w:r w:rsidR="00C319CA">
        <w:t xml:space="preserve">idation </w:t>
      </w:r>
      <w:r w:rsidR="002B3A54">
        <w:t xml:space="preserve">score. This </w:t>
      </w:r>
      <w:r w:rsidR="00C319CA">
        <w:t xml:space="preserve">would support the assertion that </w:t>
      </w:r>
      <w:r w:rsidR="00C319CA">
        <w:rPr>
          <w:i/>
        </w:rPr>
        <w:t>k=8</w:t>
      </w:r>
      <w:r w:rsidR="00C319CA">
        <w:t xml:space="preserve"> would be the optimal choice </w:t>
      </w:r>
      <w:r w:rsidR="00C52F5C">
        <w:t xml:space="preserve">when using the </w:t>
      </w:r>
      <w:proofErr w:type="spellStart"/>
      <w:r w:rsidR="00C52F5C">
        <w:t>kNN</w:t>
      </w:r>
      <w:proofErr w:type="spellEnd"/>
      <w:r w:rsidR="00C52F5C">
        <w:t xml:space="preserve"> algorithm to classify this dataset.</w:t>
      </w:r>
    </w:p>
    <w:p w14:paraId="7F8DC247" w14:textId="7C630C75" w:rsidR="00A2339D" w:rsidRDefault="00A2339D" w:rsidP="00E33714"/>
    <w:p w14:paraId="05D866B8" w14:textId="0903BB1B" w:rsidR="00066D7A" w:rsidRPr="00CE59A9" w:rsidRDefault="0036214B" w:rsidP="00E33714">
      <w:r>
        <w:t xml:space="preserve">For the </w:t>
      </w:r>
      <w:r>
        <w:rPr>
          <w:b/>
        </w:rPr>
        <w:t>SVM model</w:t>
      </w:r>
      <w:r>
        <w:t xml:space="preserve">, although there were several </w:t>
      </w:r>
      <w:r w:rsidR="00990031">
        <w:t xml:space="preserve">optional </w:t>
      </w:r>
      <w:r>
        <w:t xml:space="preserve">parameters </w:t>
      </w:r>
      <w:r w:rsidR="00990031">
        <w:t xml:space="preserve">when declaring a classifier instance, trial and error showed that almost none of these affected the cross-validation score when changed. The one exception was the value of </w:t>
      </w:r>
      <w:r w:rsidR="00990031">
        <w:rPr>
          <w:i/>
        </w:rPr>
        <w:t>gamma</w:t>
      </w:r>
      <w:r w:rsidR="00990031">
        <w:t xml:space="preserve">, which could be set to either </w:t>
      </w:r>
      <w:r w:rsidR="00990031">
        <w:rPr>
          <w:i/>
        </w:rPr>
        <w:t>‘scale’</w:t>
      </w:r>
      <w:r w:rsidR="00990031">
        <w:t xml:space="preserve"> or </w:t>
      </w:r>
      <w:r w:rsidR="00990031">
        <w:rPr>
          <w:i/>
        </w:rPr>
        <w:t>‘auto’</w:t>
      </w:r>
      <w:r w:rsidR="00990031">
        <w:t xml:space="preserve">. </w:t>
      </w:r>
      <w:r w:rsidR="00A44728">
        <w:t xml:space="preserve">The scores obtained for each choice were </w:t>
      </w:r>
      <w:r w:rsidR="00F36FCE">
        <w:rPr>
          <w:i/>
        </w:rPr>
        <w:t>0.7424, 0.6863</w:t>
      </w:r>
      <w:r w:rsidR="00F36FCE">
        <w:t>, respectively</w:t>
      </w:r>
      <w:r w:rsidR="009511CF">
        <w:t xml:space="preserve">, leading to the obvious conclusion that </w:t>
      </w:r>
      <w:r w:rsidR="009511CF" w:rsidRPr="009511CF">
        <w:rPr>
          <w:i/>
        </w:rPr>
        <w:t>‘scale’</w:t>
      </w:r>
      <w:r w:rsidR="009511CF">
        <w:rPr>
          <w:i/>
        </w:rPr>
        <w:t xml:space="preserve"> </w:t>
      </w:r>
      <w:r w:rsidR="009511CF">
        <w:t>was the better choice</w:t>
      </w:r>
      <w:r w:rsidR="00F13DB9">
        <w:t>.</w:t>
      </w:r>
      <w:r w:rsidR="00066D7A">
        <w:rPr>
          <w:lang w:val="en-IE"/>
        </w:rPr>
        <w:tab/>
      </w:r>
    </w:p>
    <w:p w14:paraId="52D47AA5" w14:textId="3C71E1CF" w:rsidR="00E33714" w:rsidRPr="009F1FE0" w:rsidRDefault="00E33714" w:rsidP="00E33714">
      <w:pPr>
        <w:rPr>
          <w:lang w:val="en-IE"/>
        </w:rPr>
      </w:pPr>
    </w:p>
    <w:p w14:paraId="77F0A22E" w14:textId="5119BFB4" w:rsidR="00E33714" w:rsidRPr="009F1FE0" w:rsidRDefault="00E33714" w:rsidP="00547A28">
      <w:pPr>
        <w:pStyle w:val="ListParagraph"/>
        <w:numPr>
          <w:ilvl w:val="0"/>
          <w:numId w:val="26"/>
        </w:numPr>
        <w:rPr>
          <w:i/>
          <w:u w:val="single"/>
          <w:lang w:val="en-IE"/>
        </w:rPr>
      </w:pPr>
      <w:r w:rsidRPr="009F1FE0">
        <w:rPr>
          <w:i/>
          <w:u w:val="single"/>
          <w:lang w:val="en-IE"/>
        </w:rPr>
        <w:t>Comparison of performance results between models</w:t>
      </w:r>
    </w:p>
    <w:p w14:paraId="460E1D7E" w14:textId="63DC310F" w:rsidR="00CE59A9" w:rsidRDefault="00495CA3" w:rsidP="00E33714">
      <w:r>
        <w:t xml:space="preserve">If we compare the cross-validation scores obtained by the </w:t>
      </w:r>
      <w:proofErr w:type="spellStart"/>
      <w:r>
        <w:t>kNN</w:t>
      </w:r>
      <w:proofErr w:type="spellEnd"/>
      <w:r>
        <w:t xml:space="preserve"> and SVM models in their optimal setups (i.e.,</w:t>
      </w:r>
      <w:r w:rsidRPr="00495CA3">
        <w:t xml:space="preserve"> </w:t>
      </w:r>
      <w:proofErr w:type="spellStart"/>
      <w:r>
        <w:t>kNN</w:t>
      </w:r>
      <w:proofErr w:type="spellEnd"/>
      <w:r>
        <w:t xml:space="preserve"> using </w:t>
      </w:r>
      <w:r w:rsidRPr="00972D2D">
        <w:rPr>
          <w:i/>
        </w:rPr>
        <w:t>k=8</w:t>
      </w:r>
      <w:r>
        <w:t xml:space="preserve">, SVM using </w:t>
      </w:r>
      <w:r w:rsidRPr="00972D2D">
        <w:rPr>
          <w:i/>
        </w:rPr>
        <w:t>gamma=’scale’</w:t>
      </w:r>
      <w:r>
        <w:t>)</w:t>
      </w:r>
      <w:r w:rsidR="00B1058A">
        <w:t xml:space="preserve">, we see that </w:t>
      </w:r>
      <w:r w:rsidR="004F10FD">
        <w:t xml:space="preserve">both algorithms give very similar results, with </w:t>
      </w:r>
      <w:proofErr w:type="spellStart"/>
      <w:r w:rsidR="00B1058A">
        <w:t>kNN</w:t>
      </w:r>
      <w:proofErr w:type="spellEnd"/>
      <w:r w:rsidR="00B1058A">
        <w:t xml:space="preserve"> outperform</w:t>
      </w:r>
      <w:r w:rsidR="004F10FD">
        <w:t>ing</w:t>
      </w:r>
      <w:r w:rsidR="00B1058A">
        <w:t xml:space="preserve"> SVM by </w:t>
      </w:r>
      <w:r w:rsidR="004F10FD">
        <w:t xml:space="preserve">only </w:t>
      </w:r>
      <w:r w:rsidR="00B1058A">
        <w:t xml:space="preserve">a small margin (scores were </w:t>
      </w:r>
      <w:r w:rsidR="00B1058A">
        <w:rPr>
          <w:i/>
        </w:rPr>
        <w:t xml:space="preserve">0.7636 </w:t>
      </w:r>
      <w:r w:rsidR="00B1058A">
        <w:t xml:space="preserve">and </w:t>
      </w:r>
      <w:r w:rsidR="00B1058A">
        <w:rPr>
          <w:i/>
        </w:rPr>
        <w:t>0.7424</w:t>
      </w:r>
      <w:r w:rsidR="00B1058A">
        <w:t xml:space="preserve">, respectively). </w:t>
      </w:r>
    </w:p>
    <w:p w14:paraId="62D00FF4" w14:textId="77777777" w:rsidR="00200AE7" w:rsidRDefault="00200AE7"/>
    <w:p w14:paraId="5E93AA58" w14:textId="77777777" w:rsidR="007F27C5" w:rsidRDefault="008931D9" w:rsidP="0008074E">
      <w:hyperlink r:id="rId23" w:history="1">
        <w:r w:rsidR="00776BC4" w:rsidRPr="008931D9">
          <w:rPr>
            <w:rStyle w:val="Hyperlink"/>
          </w:rPr>
          <w:t>It is suggested</w:t>
        </w:r>
      </w:hyperlink>
      <w:r w:rsidR="00776BC4">
        <w:t xml:space="preserve"> that</w:t>
      </w:r>
      <w:r w:rsidR="006E7786">
        <w:t>, in general,</w:t>
      </w:r>
      <w:r w:rsidR="00776BC4">
        <w:t xml:space="preserve"> </w:t>
      </w:r>
      <w:proofErr w:type="spellStart"/>
      <w:r w:rsidR="00776BC4">
        <w:t>kNN</w:t>
      </w:r>
      <w:proofErr w:type="spellEnd"/>
      <w:r w:rsidR="00776BC4">
        <w:t xml:space="preserve"> is a better choice of al</w:t>
      </w:r>
      <w:r w:rsidR="0008074E">
        <w:t>gorithm</w:t>
      </w:r>
      <w:r w:rsidR="0008074E" w:rsidRPr="0008074E">
        <w:t xml:space="preserve"> </w:t>
      </w:r>
      <w:r w:rsidR="0008074E">
        <w:t xml:space="preserve">if </w:t>
      </w:r>
      <w:r w:rsidR="0008074E">
        <w:t xml:space="preserve">our dataset has </w:t>
      </w:r>
      <w:r w:rsidR="0008074E">
        <w:t>a lot of points in a low dimensional space</w:t>
      </w:r>
      <w:r w:rsidR="0008074E">
        <w:t xml:space="preserve">. Conversely, </w:t>
      </w:r>
      <w:r>
        <w:t xml:space="preserve">SVM may be the better choice for datasets with only </w:t>
      </w:r>
      <w:r w:rsidR="0008074E">
        <w:t>a few points in a high dimensional space</w:t>
      </w:r>
      <w:r>
        <w:t xml:space="preserve">. Since the </w:t>
      </w:r>
      <w:r>
        <w:rPr>
          <w:i/>
        </w:rPr>
        <w:t>autoimmune</w:t>
      </w:r>
      <w:r>
        <w:t xml:space="preserve"> dataset falls somewhere between those </w:t>
      </w:r>
      <w:r w:rsidR="00042BF1">
        <w:t>two categories, it stands to reason that the two algorithms should perform similarly</w:t>
      </w:r>
      <w:r w:rsidR="007F27C5">
        <w:t>.</w:t>
      </w:r>
    </w:p>
    <w:p w14:paraId="6FFEB820" w14:textId="24D91BCD" w:rsidR="007F27C5" w:rsidRDefault="007F27C5" w:rsidP="0008074E"/>
    <w:p w14:paraId="380C473D" w14:textId="77777777" w:rsidR="00597894" w:rsidRDefault="00597894" w:rsidP="0008074E">
      <w:bookmarkStart w:id="1" w:name="_GoBack"/>
      <w:bookmarkEnd w:id="1"/>
    </w:p>
    <w:p w14:paraId="19EA8842" w14:textId="77777777" w:rsidR="007F27C5" w:rsidRDefault="007F27C5" w:rsidP="007F27C5">
      <w:pPr>
        <w:rPr>
          <w:i/>
          <w:u w:val="single"/>
        </w:rPr>
      </w:pPr>
      <w:r>
        <w:rPr>
          <w:i/>
          <w:u w:val="single"/>
        </w:rPr>
        <w:t>Bibliography</w:t>
      </w:r>
    </w:p>
    <w:p w14:paraId="5579FD5A" w14:textId="3B116330" w:rsidR="007F27C5" w:rsidRDefault="007F27C5" w:rsidP="007F27C5">
      <w:r>
        <w:t>[1] -</w:t>
      </w:r>
      <w:r w:rsidR="002D6CAD">
        <w:rPr>
          <w:rStyle w:val="selectable"/>
          <w:color w:val="000000"/>
        </w:rPr>
        <w:t xml:space="preserve"> </w:t>
      </w:r>
      <w:hyperlink r:id="rId24" w:history="1">
        <w:r w:rsidR="002D6CAD">
          <w:rPr>
            <w:rStyle w:val="Hyperlink"/>
          </w:rPr>
          <w:t>Scikit-learn: Machine Learning in Python</w:t>
        </w:r>
      </w:hyperlink>
      <w:r w:rsidR="002D6CAD">
        <w:t xml:space="preserve">, </w:t>
      </w:r>
      <w:proofErr w:type="spellStart"/>
      <w:r w:rsidR="002D6CAD">
        <w:t>Pedregosa</w:t>
      </w:r>
      <w:proofErr w:type="spellEnd"/>
      <w:r w:rsidR="002D6CAD">
        <w:t xml:space="preserve"> </w:t>
      </w:r>
      <w:r w:rsidR="002D6CAD">
        <w:rPr>
          <w:rStyle w:val="Emphasis"/>
        </w:rPr>
        <w:t>et al.</w:t>
      </w:r>
      <w:r w:rsidR="002D6CAD">
        <w:t>, JMLR 12, pp. 2825-2830, 2011.</w:t>
      </w:r>
    </w:p>
    <w:p w14:paraId="43F95A6F" w14:textId="557C2945" w:rsidR="007F27C5" w:rsidRPr="007F27C5" w:rsidRDefault="007F27C5" w:rsidP="007F27C5">
      <w:pPr>
        <w:rPr>
          <w:lang w:val="en-IE"/>
        </w:rPr>
      </w:pPr>
      <w:r>
        <w:t xml:space="preserve">[2] - </w:t>
      </w:r>
      <w:bookmarkStart w:id="2" w:name="_Hlk526805815"/>
      <w:r w:rsidRPr="009F1FE0">
        <w:rPr>
          <w:i/>
          <w:lang w:val="en-IE"/>
        </w:rPr>
        <w:fldChar w:fldCharType="begin"/>
      </w:r>
      <w:r w:rsidRPr="009F1FE0">
        <w:rPr>
          <w:i/>
          <w:lang w:val="en-IE"/>
        </w:rPr>
        <w:instrText xml:space="preserve"> HYPERLINK "http://scikit-learn.org/stable/modules/neighbors.html#nearest-neighbors-classification" </w:instrText>
      </w:r>
      <w:r w:rsidRPr="009F1FE0">
        <w:rPr>
          <w:i/>
          <w:lang w:val="en-IE"/>
        </w:rPr>
      </w:r>
      <w:r w:rsidRPr="009F1FE0">
        <w:rPr>
          <w:i/>
          <w:lang w:val="en-IE"/>
        </w:rPr>
        <w:fldChar w:fldCharType="separate"/>
      </w:r>
      <w:r w:rsidRPr="009F1FE0">
        <w:rPr>
          <w:rStyle w:val="Hyperlink"/>
          <w:i/>
          <w:lang w:val="en-IE"/>
        </w:rPr>
        <w:t>Nearest Ne</w:t>
      </w:r>
      <w:r w:rsidRPr="009F1FE0">
        <w:rPr>
          <w:rStyle w:val="Hyperlink"/>
          <w:i/>
          <w:lang w:val="en-IE"/>
        </w:rPr>
        <w:t>ighors</w:t>
      </w:r>
      <w:r w:rsidRPr="009F1FE0">
        <w:rPr>
          <w:i/>
          <w:lang w:val="en-IE"/>
        </w:rPr>
        <w:fldChar w:fldCharType="end"/>
      </w:r>
      <w:bookmarkEnd w:id="2"/>
      <w:r>
        <w:rPr>
          <w:lang w:val="en-IE"/>
        </w:rPr>
        <w:t xml:space="preserve">, </w:t>
      </w:r>
      <w:r w:rsidR="006104C2">
        <w:rPr>
          <w:lang w:val="en-IE"/>
        </w:rPr>
        <w:t>scikit-learn documentation (v0.20.0)</w:t>
      </w:r>
    </w:p>
    <w:p w14:paraId="500F2E03" w14:textId="17D11CA3" w:rsidR="007F27C5" w:rsidRDefault="007F27C5" w:rsidP="007F27C5">
      <w:pPr>
        <w:rPr>
          <w:i/>
          <w:lang w:val="en-IE"/>
        </w:rPr>
      </w:pPr>
      <w:r>
        <w:t xml:space="preserve">[3] - </w:t>
      </w:r>
      <w:r>
        <w:rPr>
          <w:i/>
          <w:lang w:val="en-IE"/>
        </w:rPr>
        <w:t xml:space="preserve"> </w:t>
      </w:r>
      <w:hyperlink r:id="rId25" w:history="1">
        <w:r w:rsidRPr="009F1FE0">
          <w:rPr>
            <w:rStyle w:val="Hyperlink"/>
            <w:i/>
            <w:lang w:val="en-IE"/>
          </w:rPr>
          <w:t>Support Vector Machines</w:t>
        </w:r>
      </w:hyperlink>
      <w:r w:rsidR="002D6CAD">
        <w:rPr>
          <w:lang w:val="en-IE"/>
        </w:rPr>
        <w:t>, scikit-learn documentation (v0.20.0)</w:t>
      </w:r>
    </w:p>
    <w:p w14:paraId="71651330" w14:textId="4C445B14" w:rsidR="007F27C5" w:rsidRDefault="007F27C5" w:rsidP="007F27C5">
      <w:pPr>
        <w:rPr>
          <w:lang w:val="en-IE"/>
        </w:rPr>
      </w:pPr>
      <w:r>
        <w:t xml:space="preserve">[4] - </w:t>
      </w:r>
      <w:hyperlink r:id="rId26" w:history="1">
        <w:r w:rsidRPr="009F1FE0">
          <w:rPr>
            <w:rStyle w:val="Hyperlink"/>
            <w:lang w:val="en-IE"/>
          </w:rPr>
          <w:t>documentation</w:t>
        </w:r>
      </w:hyperlink>
      <w:r w:rsidR="002D6CAD">
        <w:rPr>
          <w:lang w:val="en-IE"/>
        </w:rPr>
        <w:t>, scikit-learn documentation (v0.20.0)</w:t>
      </w:r>
    </w:p>
    <w:p w14:paraId="4D9DFA12" w14:textId="7865884C" w:rsidR="007F27C5" w:rsidRDefault="007F27C5" w:rsidP="007F27C5">
      <w:pPr>
        <w:rPr>
          <w:i/>
          <w:lang w:val="en-IE"/>
        </w:rPr>
      </w:pPr>
      <w:r>
        <w:t xml:space="preserve">[5] - </w:t>
      </w:r>
      <w:hyperlink r:id="rId27" w:history="1">
        <w:r w:rsidRPr="009F1FE0">
          <w:rPr>
            <w:rStyle w:val="Hyperlink"/>
            <w:i/>
            <w:lang w:val="en-IE"/>
          </w:rPr>
          <w:t>genf</w:t>
        </w:r>
        <w:r w:rsidRPr="009F1FE0">
          <w:rPr>
            <w:rStyle w:val="Hyperlink"/>
            <w:i/>
            <w:lang w:val="en-IE"/>
          </w:rPr>
          <w:t>r</w:t>
        </w:r>
        <w:r w:rsidRPr="009F1FE0">
          <w:rPr>
            <w:rStyle w:val="Hyperlink"/>
            <w:i/>
            <w:lang w:val="en-IE"/>
          </w:rPr>
          <w:t>omtxt</w:t>
        </w:r>
      </w:hyperlink>
      <w:r w:rsidR="002D6CAD">
        <w:rPr>
          <w:lang w:val="en-IE"/>
        </w:rPr>
        <w:t xml:space="preserve">, </w:t>
      </w:r>
      <w:r w:rsidR="00C61865">
        <w:rPr>
          <w:lang w:val="en-IE"/>
        </w:rPr>
        <w:t xml:space="preserve">NumPy </w:t>
      </w:r>
      <w:r w:rsidR="002D6CAD">
        <w:rPr>
          <w:lang w:val="en-IE"/>
        </w:rPr>
        <w:t>documentation (v</w:t>
      </w:r>
      <w:r w:rsidR="00C61865">
        <w:rPr>
          <w:lang w:val="en-IE"/>
        </w:rPr>
        <w:t>1.15</w:t>
      </w:r>
      <w:r w:rsidR="002D6CAD">
        <w:rPr>
          <w:lang w:val="en-IE"/>
        </w:rPr>
        <w:t>)</w:t>
      </w:r>
    </w:p>
    <w:p w14:paraId="408F5217" w14:textId="05F1DBDC" w:rsidR="007F27C5" w:rsidRDefault="007F27C5" w:rsidP="007F27C5">
      <w:pPr>
        <w:rPr>
          <w:i/>
          <w:lang w:val="en-IE"/>
        </w:rPr>
      </w:pPr>
      <w:r>
        <w:t xml:space="preserve">[6] - </w:t>
      </w:r>
      <w:hyperlink r:id="rId28" w:history="1">
        <w:proofErr w:type="spellStart"/>
        <w:r w:rsidRPr="009F1FE0">
          <w:rPr>
            <w:rStyle w:val="Hyperlink"/>
            <w:i/>
            <w:lang w:val="en-IE"/>
          </w:rPr>
          <w:t>kNeighborsClassifier</w:t>
        </w:r>
        <w:proofErr w:type="spellEnd"/>
      </w:hyperlink>
      <w:r w:rsidR="002D6CAD">
        <w:rPr>
          <w:lang w:val="en-IE"/>
        </w:rPr>
        <w:t>, scikit-learn documentation (v0.20.0)</w:t>
      </w:r>
    </w:p>
    <w:p w14:paraId="554D161E" w14:textId="2A8C2A11" w:rsidR="007F27C5" w:rsidRDefault="007F27C5" w:rsidP="007F27C5">
      <w:pPr>
        <w:rPr>
          <w:i/>
          <w:lang w:val="en-IE"/>
        </w:rPr>
      </w:pPr>
      <w:r>
        <w:t xml:space="preserve">[7] - </w:t>
      </w:r>
      <w:hyperlink r:id="rId29" w:history="1">
        <w:r w:rsidRPr="009F1FE0">
          <w:rPr>
            <w:rStyle w:val="Hyperlink"/>
            <w:i/>
            <w:lang w:val="en-IE"/>
          </w:rPr>
          <w:t>SVC</w:t>
        </w:r>
      </w:hyperlink>
      <w:r w:rsidR="002D6CAD">
        <w:rPr>
          <w:lang w:val="en-IE"/>
        </w:rPr>
        <w:t>, scikit-learn documentation (v0.20.0)</w:t>
      </w:r>
    </w:p>
    <w:p w14:paraId="09566DF8" w14:textId="63A54580" w:rsidR="007F27C5" w:rsidRDefault="007F27C5" w:rsidP="007F27C5">
      <w:pPr>
        <w:rPr>
          <w:i/>
          <w:lang w:val="en-IE"/>
        </w:rPr>
      </w:pPr>
      <w:r>
        <w:t xml:space="preserve">[8] - </w:t>
      </w:r>
      <w:hyperlink r:id="rId30" w:history="1">
        <w:r w:rsidRPr="001A4F6C">
          <w:rPr>
            <w:rStyle w:val="Hyperlink"/>
            <w:i/>
            <w:lang w:val="en-IE"/>
          </w:rPr>
          <w:t xml:space="preserve">k-nearest </w:t>
        </w:r>
        <w:proofErr w:type="spellStart"/>
        <w:proofErr w:type="gramStart"/>
        <w:r w:rsidRPr="001A4F6C">
          <w:rPr>
            <w:rStyle w:val="Hyperlink"/>
            <w:i/>
            <w:lang w:val="en-IE"/>
          </w:rPr>
          <w:t>neighbors</w:t>
        </w:r>
        <w:proofErr w:type="spellEnd"/>
        <w:proofErr w:type="gramEnd"/>
        <w:r w:rsidRPr="001A4F6C">
          <w:rPr>
            <w:rStyle w:val="Hyperlink"/>
            <w:i/>
            <w:lang w:val="en-IE"/>
          </w:rPr>
          <w:t xml:space="preserve"> algorithm</w:t>
        </w:r>
      </w:hyperlink>
      <w:r w:rsidR="002D6CAD" w:rsidRPr="002D6CAD">
        <w:rPr>
          <w:lang w:val="en-IE"/>
        </w:rPr>
        <w:t>,</w:t>
      </w:r>
      <w:r w:rsidR="002D6CAD">
        <w:rPr>
          <w:i/>
          <w:lang w:val="en-IE"/>
        </w:rPr>
        <w:t xml:space="preserve"> </w:t>
      </w:r>
      <w:r w:rsidR="002D6CAD" w:rsidRPr="002D6CAD">
        <w:rPr>
          <w:lang w:val="en-IE"/>
        </w:rPr>
        <w:t>Wikipedia</w:t>
      </w:r>
    </w:p>
    <w:p w14:paraId="53C57A3D" w14:textId="0F6C3AD1" w:rsidR="007F27C5" w:rsidRDefault="007F27C5" w:rsidP="007F27C5">
      <w:pPr>
        <w:rPr>
          <w:i/>
          <w:lang w:val="en-IE"/>
        </w:rPr>
      </w:pPr>
      <w:r>
        <w:t xml:space="preserve">[9] - </w:t>
      </w:r>
      <w:hyperlink r:id="rId31" w:history="1">
        <w:r w:rsidRPr="001A4F6C">
          <w:rPr>
            <w:rStyle w:val="Hyperlink"/>
            <w:i/>
            <w:lang w:val="en-IE"/>
          </w:rPr>
          <w:t>Support vector machine</w:t>
        </w:r>
      </w:hyperlink>
      <w:r w:rsidR="002D6CAD" w:rsidRPr="002D6CAD">
        <w:rPr>
          <w:lang w:val="en-IE"/>
        </w:rPr>
        <w:t>,</w:t>
      </w:r>
      <w:r w:rsidR="002D6CAD">
        <w:rPr>
          <w:i/>
          <w:lang w:val="en-IE"/>
        </w:rPr>
        <w:t xml:space="preserve"> </w:t>
      </w:r>
      <w:r w:rsidR="002D6CAD" w:rsidRPr="002D6CAD">
        <w:rPr>
          <w:lang w:val="en-IE"/>
        </w:rPr>
        <w:t>Wikipedia</w:t>
      </w:r>
    </w:p>
    <w:p w14:paraId="59EF6A5F" w14:textId="1154FF43" w:rsidR="007F27C5" w:rsidRPr="002D6CAD" w:rsidRDefault="007F27C5" w:rsidP="007F27C5">
      <w:pPr>
        <w:rPr>
          <w:lang w:val="en-IE"/>
        </w:rPr>
      </w:pPr>
      <w:r>
        <w:t xml:space="preserve">[10] - </w:t>
      </w:r>
      <w:hyperlink r:id="rId32" w:history="1">
        <w:proofErr w:type="spellStart"/>
        <w:r w:rsidRPr="000F08E6">
          <w:rPr>
            <w:rStyle w:val="Hyperlink"/>
            <w:i/>
            <w:lang w:val="en-IE"/>
          </w:rPr>
          <w:t>cross_val_score</w:t>
        </w:r>
        <w:proofErr w:type="spellEnd"/>
      </w:hyperlink>
      <w:r w:rsidR="002D6CAD">
        <w:rPr>
          <w:lang w:val="en-IE"/>
        </w:rPr>
        <w:t xml:space="preserve">, </w:t>
      </w:r>
      <w:r w:rsidR="002D6CAD">
        <w:rPr>
          <w:lang w:val="en-IE"/>
        </w:rPr>
        <w:t>scikit-learn documentation (v0.20.0)</w:t>
      </w:r>
    </w:p>
    <w:p w14:paraId="074812FA" w14:textId="2F638CD5" w:rsidR="007F27C5" w:rsidRPr="00190827" w:rsidRDefault="007F27C5" w:rsidP="00D60710">
      <w:pPr>
        <w:rPr>
          <w:lang w:val="en-IE"/>
        </w:rPr>
      </w:pPr>
      <w:r>
        <w:rPr>
          <w:lang w:val="en-IE"/>
        </w:rPr>
        <w:t xml:space="preserve">[11] - </w:t>
      </w:r>
      <w:hyperlink r:id="rId33" w:history="1">
        <w:r w:rsidR="00190827" w:rsidRPr="00190827">
          <w:rPr>
            <w:rStyle w:val="Hyperlink"/>
            <w:i/>
            <w:lang w:val="en-IE"/>
          </w:rPr>
          <w:t xml:space="preserve">What is better, k-nearest </w:t>
        </w:r>
        <w:proofErr w:type="spellStart"/>
        <w:r w:rsidR="00190827" w:rsidRPr="00190827">
          <w:rPr>
            <w:rStyle w:val="Hyperlink"/>
            <w:i/>
            <w:lang w:val="en-IE"/>
          </w:rPr>
          <w:t>neighbors</w:t>
        </w:r>
        <w:proofErr w:type="spellEnd"/>
        <w:r w:rsidR="00190827" w:rsidRPr="00190827">
          <w:rPr>
            <w:rStyle w:val="Hyperlink"/>
            <w:i/>
            <w:lang w:val="en-IE"/>
          </w:rPr>
          <w:t xml:space="preserve"> algorithm or Support Vector Machine classifier?</w:t>
        </w:r>
      </w:hyperlink>
      <w:r w:rsidR="00190827">
        <w:rPr>
          <w:lang w:val="en-IE"/>
        </w:rPr>
        <w:t>,</w:t>
      </w:r>
      <w:r w:rsidR="00D60710">
        <w:rPr>
          <w:lang w:val="en-IE"/>
        </w:rPr>
        <w:t xml:space="preserve"> </w:t>
      </w:r>
      <w:r w:rsidR="00190827">
        <w:rPr>
          <w:lang w:val="en-IE"/>
        </w:rPr>
        <w:t>quora.org</w:t>
      </w:r>
    </w:p>
    <w:p w14:paraId="1152F008" w14:textId="61FADD0A" w:rsidR="00134629" w:rsidRDefault="00134629" w:rsidP="0008074E">
      <w:r>
        <w:br w:type="page"/>
      </w:r>
    </w:p>
    <w:p w14:paraId="3CE65A88" w14:textId="5A2B7D8B" w:rsidR="0093124A" w:rsidRPr="007F27C5" w:rsidRDefault="0093124A" w:rsidP="00E33714">
      <w:pPr>
        <w:rPr>
          <w:i/>
          <w:sz w:val="20"/>
          <w:szCs w:val="20"/>
          <w:u w:val="single"/>
        </w:rPr>
      </w:pPr>
      <w:r w:rsidRPr="007F27C5">
        <w:rPr>
          <w:i/>
          <w:sz w:val="20"/>
          <w:szCs w:val="20"/>
          <w:u w:val="single"/>
        </w:rPr>
        <w:t>Code</w:t>
      </w:r>
    </w:p>
    <w:p w14:paraId="19B82DF6" w14:textId="77777777" w:rsidR="0093124A" w:rsidRPr="007F27C5" w:rsidRDefault="0093124A" w:rsidP="0093124A">
      <w:pPr>
        <w:rPr>
          <w:rFonts w:ascii="Courier New" w:hAnsi="Courier New" w:cs="Courier New"/>
          <w:sz w:val="20"/>
          <w:szCs w:val="20"/>
        </w:rPr>
      </w:pPr>
      <w:r w:rsidRPr="007F27C5">
        <w:rPr>
          <w:rFonts w:ascii="Courier New" w:hAnsi="Courier New" w:cs="Courier New"/>
          <w:sz w:val="20"/>
          <w:szCs w:val="20"/>
        </w:rPr>
        <w:t>import numpy as np</w:t>
      </w:r>
    </w:p>
    <w:p w14:paraId="49C8021F" w14:textId="77777777" w:rsidR="0093124A" w:rsidRPr="007F27C5" w:rsidRDefault="0093124A" w:rsidP="0093124A">
      <w:pPr>
        <w:rPr>
          <w:rFonts w:ascii="Courier New" w:hAnsi="Courier New" w:cs="Courier New"/>
          <w:sz w:val="20"/>
          <w:szCs w:val="20"/>
        </w:rPr>
      </w:pPr>
      <w:r w:rsidRPr="007F27C5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7F27C5">
        <w:rPr>
          <w:rFonts w:ascii="Courier New" w:hAnsi="Courier New" w:cs="Courier New"/>
          <w:sz w:val="20"/>
          <w:szCs w:val="20"/>
        </w:rPr>
        <w:t>os</w:t>
      </w:r>
      <w:proofErr w:type="spellEnd"/>
    </w:p>
    <w:p w14:paraId="19062B3E" w14:textId="77777777" w:rsidR="0093124A" w:rsidRPr="007F27C5" w:rsidRDefault="0093124A" w:rsidP="0093124A">
      <w:pPr>
        <w:rPr>
          <w:rFonts w:ascii="Courier New" w:hAnsi="Courier New" w:cs="Courier New"/>
          <w:sz w:val="20"/>
          <w:szCs w:val="20"/>
        </w:rPr>
      </w:pPr>
      <w:r w:rsidRPr="007F27C5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7F27C5">
        <w:rPr>
          <w:rFonts w:ascii="Courier New" w:hAnsi="Courier New" w:cs="Courier New"/>
          <w:sz w:val="20"/>
          <w:szCs w:val="20"/>
        </w:rPr>
        <w:t>matplotlib.pyplot</w:t>
      </w:r>
      <w:proofErr w:type="spellEnd"/>
      <w:proofErr w:type="gramEnd"/>
      <w:r w:rsidRPr="007F27C5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7F27C5">
        <w:rPr>
          <w:rFonts w:ascii="Courier New" w:hAnsi="Courier New" w:cs="Courier New"/>
          <w:sz w:val="20"/>
          <w:szCs w:val="20"/>
        </w:rPr>
        <w:t>plt</w:t>
      </w:r>
      <w:proofErr w:type="spellEnd"/>
    </w:p>
    <w:p w14:paraId="1CB5A40B" w14:textId="77777777" w:rsidR="0093124A" w:rsidRPr="007F27C5" w:rsidRDefault="0093124A" w:rsidP="0093124A">
      <w:pPr>
        <w:rPr>
          <w:rFonts w:ascii="Courier New" w:hAnsi="Courier New" w:cs="Courier New"/>
          <w:sz w:val="20"/>
          <w:szCs w:val="20"/>
        </w:rPr>
      </w:pPr>
      <w:r w:rsidRPr="007F27C5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7F27C5">
        <w:rPr>
          <w:rFonts w:ascii="Courier New" w:hAnsi="Courier New" w:cs="Courier New"/>
          <w:sz w:val="20"/>
          <w:szCs w:val="20"/>
        </w:rPr>
        <w:t>sklearn</w:t>
      </w:r>
      <w:proofErr w:type="spellEnd"/>
      <w:r w:rsidRPr="007F27C5">
        <w:rPr>
          <w:rFonts w:ascii="Courier New" w:hAnsi="Courier New" w:cs="Courier New"/>
          <w:sz w:val="20"/>
          <w:szCs w:val="20"/>
        </w:rPr>
        <w:t xml:space="preserve"> import neighbors, datasets, </w:t>
      </w:r>
      <w:proofErr w:type="spellStart"/>
      <w:r w:rsidRPr="007F27C5">
        <w:rPr>
          <w:rFonts w:ascii="Courier New" w:hAnsi="Courier New" w:cs="Courier New"/>
          <w:sz w:val="20"/>
          <w:szCs w:val="20"/>
        </w:rPr>
        <w:t>svm</w:t>
      </w:r>
      <w:proofErr w:type="spellEnd"/>
      <w:r w:rsidRPr="007F27C5">
        <w:rPr>
          <w:rFonts w:ascii="Courier New" w:hAnsi="Courier New" w:cs="Courier New"/>
          <w:sz w:val="20"/>
          <w:szCs w:val="20"/>
        </w:rPr>
        <w:t>, ensemble</w:t>
      </w:r>
    </w:p>
    <w:p w14:paraId="7F630E83" w14:textId="77777777" w:rsidR="0093124A" w:rsidRPr="007F27C5" w:rsidRDefault="0093124A" w:rsidP="0093124A">
      <w:pPr>
        <w:rPr>
          <w:rFonts w:ascii="Courier New" w:hAnsi="Courier New" w:cs="Courier New"/>
          <w:sz w:val="20"/>
          <w:szCs w:val="20"/>
        </w:rPr>
      </w:pPr>
      <w:r w:rsidRPr="007F27C5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7F27C5">
        <w:rPr>
          <w:rFonts w:ascii="Courier New" w:hAnsi="Courier New" w:cs="Courier New"/>
          <w:sz w:val="20"/>
          <w:szCs w:val="20"/>
        </w:rPr>
        <w:t>sklearn.model</w:t>
      </w:r>
      <w:proofErr w:type="gramEnd"/>
      <w:r w:rsidRPr="007F27C5">
        <w:rPr>
          <w:rFonts w:ascii="Courier New" w:hAnsi="Courier New" w:cs="Courier New"/>
          <w:sz w:val="20"/>
          <w:szCs w:val="20"/>
        </w:rPr>
        <w:t>_selection</w:t>
      </w:r>
      <w:proofErr w:type="spellEnd"/>
      <w:r w:rsidRPr="007F27C5">
        <w:rPr>
          <w:rFonts w:ascii="Courier New" w:hAnsi="Courier New" w:cs="Courier New"/>
          <w:sz w:val="20"/>
          <w:szCs w:val="20"/>
        </w:rPr>
        <w:t xml:space="preserve"> import </w:t>
      </w:r>
      <w:proofErr w:type="spellStart"/>
      <w:r w:rsidRPr="007F27C5">
        <w:rPr>
          <w:rFonts w:ascii="Courier New" w:hAnsi="Courier New" w:cs="Courier New"/>
          <w:sz w:val="20"/>
          <w:szCs w:val="20"/>
        </w:rPr>
        <w:t>cross_val_score</w:t>
      </w:r>
      <w:proofErr w:type="spellEnd"/>
    </w:p>
    <w:p w14:paraId="1630B399" w14:textId="77777777" w:rsidR="0093124A" w:rsidRPr="007F27C5" w:rsidRDefault="0093124A" w:rsidP="0093124A">
      <w:pPr>
        <w:rPr>
          <w:rFonts w:ascii="Courier New" w:hAnsi="Courier New" w:cs="Courier New"/>
          <w:sz w:val="20"/>
          <w:szCs w:val="20"/>
        </w:rPr>
      </w:pPr>
    </w:p>
    <w:p w14:paraId="6566BFBC" w14:textId="77777777" w:rsidR="0093124A" w:rsidRPr="007F27C5" w:rsidRDefault="0093124A" w:rsidP="0093124A">
      <w:pPr>
        <w:rPr>
          <w:rFonts w:ascii="Courier New" w:hAnsi="Courier New" w:cs="Courier New"/>
          <w:sz w:val="20"/>
          <w:szCs w:val="20"/>
        </w:rPr>
      </w:pPr>
      <w:r w:rsidRPr="007F27C5">
        <w:rPr>
          <w:rFonts w:ascii="Courier New" w:hAnsi="Courier New" w:cs="Courier New"/>
          <w:sz w:val="20"/>
          <w:szCs w:val="20"/>
        </w:rPr>
        <w:t>#change into location of dataset, specify file name</w:t>
      </w:r>
    </w:p>
    <w:p w14:paraId="31D67041" w14:textId="77777777" w:rsidR="0093124A" w:rsidRPr="007F27C5" w:rsidRDefault="0093124A" w:rsidP="0093124A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F27C5">
        <w:rPr>
          <w:rFonts w:ascii="Courier New" w:hAnsi="Courier New" w:cs="Courier New"/>
          <w:sz w:val="20"/>
          <w:szCs w:val="20"/>
        </w:rPr>
        <w:t>os.chdir</w:t>
      </w:r>
      <w:proofErr w:type="spellEnd"/>
      <w:proofErr w:type="gramEnd"/>
      <w:r w:rsidRPr="007F27C5">
        <w:rPr>
          <w:rFonts w:ascii="Courier New" w:hAnsi="Courier New" w:cs="Courier New"/>
          <w:sz w:val="20"/>
          <w:szCs w:val="20"/>
        </w:rPr>
        <w:t>('D:\\OneDrive - National University of Ireland, Galway\\NUIG\\2018-2019\\Semester 1\\CT475\\Assignment 1')</w:t>
      </w:r>
    </w:p>
    <w:p w14:paraId="0A9D491B" w14:textId="77777777" w:rsidR="0093124A" w:rsidRPr="007F27C5" w:rsidRDefault="0093124A" w:rsidP="0093124A">
      <w:pPr>
        <w:rPr>
          <w:rFonts w:ascii="Courier New" w:hAnsi="Courier New" w:cs="Courier New"/>
          <w:sz w:val="20"/>
          <w:szCs w:val="20"/>
        </w:rPr>
      </w:pPr>
      <w:proofErr w:type="spellStart"/>
      <w:r w:rsidRPr="007F27C5">
        <w:rPr>
          <w:rFonts w:ascii="Courier New" w:hAnsi="Courier New" w:cs="Courier New"/>
          <w:sz w:val="20"/>
          <w:szCs w:val="20"/>
        </w:rPr>
        <w:t>fname</w:t>
      </w:r>
      <w:proofErr w:type="spellEnd"/>
      <w:r w:rsidRPr="007F27C5">
        <w:rPr>
          <w:rFonts w:ascii="Courier New" w:hAnsi="Courier New" w:cs="Courier New"/>
          <w:sz w:val="20"/>
          <w:szCs w:val="20"/>
        </w:rPr>
        <w:t xml:space="preserve"> = 'autoimmune_transpose.txt'</w:t>
      </w:r>
    </w:p>
    <w:p w14:paraId="4F0A3BF7" w14:textId="77777777" w:rsidR="0093124A" w:rsidRPr="007F27C5" w:rsidRDefault="0093124A" w:rsidP="0093124A">
      <w:pPr>
        <w:rPr>
          <w:rFonts w:ascii="Courier New" w:hAnsi="Courier New" w:cs="Courier New"/>
          <w:sz w:val="20"/>
          <w:szCs w:val="20"/>
        </w:rPr>
      </w:pPr>
    </w:p>
    <w:p w14:paraId="56AB648C" w14:textId="77777777" w:rsidR="0093124A" w:rsidRPr="007F27C5" w:rsidRDefault="0093124A" w:rsidP="0093124A">
      <w:pPr>
        <w:rPr>
          <w:rFonts w:ascii="Courier New" w:hAnsi="Courier New" w:cs="Courier New"/>
          <w:sz w:val="20"/>
          <w:szCs w:val="20"/>
        </w:rPr>
      </w:pPr>
      <w:r w:rsidRPr="007F27C5">
        <w:rPr>
          <w:rFonts w:ascii="Courier New" w:hAnsi="Courier New" w:cs="Courier New"/>
          <w:sz w:val="20"/>
          <w:szCs w:val="20"/>
        </w:rPr>
        <w:t xml:space="preserve">#use </w:t>
      </w:r>
      <w:proofErr w:type="spellStart"/>
      <w:proofErr w:type="gramStart"/>
      <w:r w:rsidRPr="007F27C5">
        <w:rPr>
          <w:rFonts w:ascii="Courier New" w:hAnsi="Courier New" w:cs="Courier New"/>
          <w:sz w:val="20"/>
          <w:szCs w:val="20"/>
        </w:rPr>
        <w:t>np.genfromtxt</w:t>
      </w:r>
      <w:proofErr w:type="spellEnd"/>
      <w:proofErr w:type="gramEnd"/>
      <w:r w:rsidRPr="007F27C5">
        <w:rPr>
          <w:rFonts w:ascii="Courier New" w:hAnsi="Courier New" w:cs="Courier New"/>
          <w:sz w:val="20"/>
          <w:szCs w:val="20"/>
        </w:rPr>
        <w:t xml:space="preserve"> to read in training data, and target feature data</w:t>
      </w:r>
    </w:p>
    <w:p w14:paraId="083D2555" w14:textId="77777777" w:rsidR="0093124A" w:rsidRPr="007F27C5" w:rsidRDefault="0093124A" w:rsidP="0093124A">
      <w:pPr>
        <w:rPr>
          <w:rFonts w:ascii="Courier New" w:hAnsi="Courier New" w:cs="Courier New"/>
          <w:sz w:val="20"/>
          <w:szCs w:val="20"/>
        </w:rPr>
      </w:pPr>
      <w:proofErr w:type="spellStart"/>
      <w:r w:rsidRPr="007F27C5">
        <w:rPr>
          <w:rFonts w:ascii="Courier New" w:hAnsi="Courier New" w:cs="Courier New"/>
          <w:sz w:val="20"/>
          <w:szCs w:val="20"/>
        </w:rPr>
        <w:t>autoimmune_data</w:t>
      </w:r>
      <w:proofErr w:type="spellEnd"/>
      <w:r w:rsidRPr="007F27C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F27C5">
        <w:rPr>
          <w:rFonts w:ascii="Courier New" w:hAnsi="Courier New" w:cs="Courier New"/>
          <w:sz w:val="20"/>
          <w:szCs w:val="20"/>
        </w:rPr>
        <w:t>np.genfromtxt</w:t>
      </w:r>
      <w:proofErr w:type="spellEnd"/>
      <w:proofErr w:type="gramEnd"/>
      <w:r w:rsidRPr="007F27C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F27C5">
        <w:rPr>
          <w:rFonts w:ascii="Courier New" w:hAnsi="Courier New" w:cs="Courier New"/>
          <w:sz w:val="20"/>
          <w:szCs w:val="20"/>
        </w:rPr>
        <w:t>fname</w:t>
      </w:r>
      <w:proofErr w:type="spellEnd"/>
      <w:r w:rsidRPr="007F27C5">
        <w:rPr>
          <w:rFonts w:ascii="Courier New" w:hAnsi="Courier New" w:cs="Courier New"/>
          <w:sz w:val="20"/>
          <w:szCs w:val="20"/>
        </w:rPr>
        <w:t xml:space="preserve">, delimiter='\t', encoding=None, </w:t>
      </w:r>
      <w:proofErr w:type="spellStart"/>
      <w:r w:rsidRPr="007F27C5">
        <w:rPr>
          <w:rFonts w:ascii="Courier New" w:hAnsi="Courier New" w:cs="Courier New"/>
          <w:sz w:val="20"/>
          <w:szCs w:val="20"/>
        </w:rPr>
        <w:t>usecols</w:t>
      </w:r>
      <w:proofErr w:type="spellEnd"/>
      <w:r w:rsidRPr="007F27C5">
        <w:rPr>
          <w:rFonts w:ascii="Courier New" w:hAnsi="Courier New" w:cs="Courier New"/>
          <w:sz w:val="20"/>
          <w:szCs w:val="20"/>
        </w:rPr>
        <w:t>=</w:t>
      </w:r>
      <w:proofErr w:type="spellStart"/>
      <w:r w:rsidRPr="007F27C5">
        <w:rPr>
          <w:rFonts w:ascii="Courier New" w:hAnsi="Courier New" w:cs="Courier New"/>
          <w:sz w:val="20"/>
          <w:szCs w:val="20"/>
        </w:rPr>
        <w:t>np.arange</w:t>
      </w:r>
      <w:proofErr w:type="spellEnd"/>
      <w:r w:rsidRPr="007F27C5">
        <w:rPr>
          <w:rFonts w:ascii="Courier New" w:hAnsi="Courier New" w:cs="Courier New"/>
          <w:sz w:val="20"/>
          <w:szCs w:val="20"/>
        </w:rPr>
        <w:t>(0,9))</w:t>
      </w:r>
    </w:p>
    <w:p w14:paraId="2CCDD285" w14:textId="77777777" w:rsidR="0093124A" w:rsidRPr="007F27C5" w:rsidRDefault="0093124A" w:rsidP="0093124A">
      <w:pPr>
        <w:rPr>
          <w:rFonts w:ascii="Courier New" w:hAnsi="Courier New" w:cs="Courier New"/>
          <w:sz w:val="20"/>
          <w:szCs w:val="20"/>
        </w:rPr>
      </w:pPr>
      <w:proofErr w:type="spellStart"/>
      <w:r w:rsidRPr="007F27C5">
        <w:rPr>
          <w:rFonts w:ascii="Courier New" w:hAnsi="Courier New" w:cs="Courier New"/>
          <w:sz w:val="20"/>
          <w:szCs w:val="20"/>
        </w:rPr>
        <w:t>autoimmune_target</w:t>
      </w:r>
      <w:proofErr w:type="spellEnd"/>
      <w:r w:rsidRPr="007F27C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F27C5">
        <w:rPr>
          <w:rFonts w:ascii="Courier New" w:hAnsi="Courier New" w:cs="Courier New"/>
          <w:sz w:val="20"/>
          <w:szCs w:val="20"/>
        </w:rPr>
        <w:t>np.genfromtxt</w:t>
      </w:r>
      <w:proofErr w:type="spellEnd"/>
      <w:proofErr w:type="gramEnd"/>
      <w:r w:rsidRPr="007F27C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F27C5">
        <w:rPr>
          <w:rFonts w:ascii="Courier New" w:hAnsi="Courier New" w:cs="Courier New"/>
          <w:sz w:val="20"/>
          <w:szCs w:val="20"/>
        </w:rPr>
        <w:t>fname</w:t>
      </w:r>
      <w:proofErr w:type="spellEnd"/>
      <w:r w:rsidRPr="007F27C5">
        <w:rPr>
          <w:rFonts w:ascii="Courier New" w:hAnsi="Courier New" w:cs="Courier New"/>
          <w:sz w:val="20"/>
          <w:szCs w:val="20"/>
        </w:rPr>
        <w:t xml:space="preserve">, delimiter='\t', </w:t>
      </w:r>
      <w:proofErr w:type="spellStart"/>
      <w:r w:rsidRPr="007F27C5">
        <w:rPr>
          <w:rFonts w:ascii="Courier New" w:hAnsi="Courier New" w:cs="Courier New"/>
          <w:sz w:val="20"/>
          <w:szCs w:val="20"/>
        </w:rPr>
        <w:t>dtype</w:t>
      </w:r>
      <w:proofErr w:type="spellEnd"/>
      <w:r w:rsidRPr="007F27C5">
        <w:rPr>
          <w:rFonts w:ascii="Courier New" w:hAnsi="Courier New" w:cs="Courier New"/>
          <w:sz w:val="20"/>
          <w:szCs w:val="20"/>
        </w:rPr>
        <w:t xml:space="preserve">=None, encoding=None, </w:t>
      </w:r>
      <w:proofErr w:type="spellStart"/>
      <w:r w:rsidRPr="007F27C5">
        <w:rPr>
          <w:rFonts w:ascii="Courier New" w:hAnsi="Courier New" w:cs="Courier New"/>
          <w:sz w:val="20"/>
          <w:szCs w:val="20"/>
        </w:rPr>
        <w:t>usecols</w:t>
      </w:r>
      <w:proofErr w:type="spellEnd"/>
      <w:r w:rsidRPr="007F27C5">
        <w:rPr>
          <w:rFonts w:ascii="Courier New" w:hAnsi="Courier New" w:cs="Courier New"/>
          <w:sz w:val="20"/>
          <w:szCs w:val="20"/>
        </w:rPr>
        <w:t>=9)</w:t>
      </w:r>
    </w:p>
    <w:p w14:paraId="6F120B56" w14:textId="77777777" w:rsidR="0093124A" w:rsidRPr="007F27C5" w:rsidRDefault="0093124A" w:rsidP="0093124A">
      <w:pPr>
        <w:rPr>
          <w:rFonts w:ascii="Courier New" w:hAnsi="Courier New" w:cs="Courier New"/>
          <w:sz w:val="20"/>
          <w:szCs w:val="20"/>
        </w:rPr>
      </w:pPr>
    </w:p>
    <w:p w14:paraId="2249C5F9" w14:textId="77777777" w:rsidR="0093124A" w:rsidRPr="007F27C5" w:rsidRDefault="0093124A" w:rsidP="0093124A">
      <w:pPr>
        <w:rPr>
          <w:rFonts w:ascii="Courier New" w:hAnsi="Courier New" w:cs="Courier New"/>
          <w:sz w:val="20"/>
          <w:szCs w:val="20"/>
        </w:rPr>
      </w:pPr>
      <w:r w:rsidRPr="007F27C5">
        <w:rPr>
          <w:rFonts w:ascii="Courier New" w:hAnsi="Courier New" w:cs="Courier New"/>
          <w:sz w:val="20"/>
          <w:szCs w:val="20"/>
        </w:rPr>
        <w:t xml:space="preserve">#create models with </w:t>
      </w:r>
      <w:proofErr w:type="spellStart"/>
      <w:r w:rsidRPr="007F27C5">
        <w:rPr>
          <w:rFonts w:ascii="Courier New" w:hAnsi="Courier New" w:cs="Courier New"/>
          <w:sz w:val="20"/>
          <w:szCs w:val="20"/>
        </w:rPr>
        <w:t>kNN</w:t>
      </w:r>
      <w:proofErr w:type="spellEnd"/>
      <w:r w:rsidRPr="007F27C5">
        <w:rPr>
          <w:rFonts w:ascii="Courier New" w:hAnsi="Courier New" w:cs="Courier New"/>
          <w:sz w:val="20"/>
          <w:szCs w:val="20"/>
        </w:rPr>
        <w:t xml:space="preserve">, checking the </w:t>
      </w:r>
      <w:proofErr w:type="spellStart"/>
      <w:r w:rsidRPr="007F27C5">
        <w:rPr>
          <w:rFonts w:ascii="Courier New" w:hAnsi="Courier New" w:cs="Courier New"/>
          <w:sz w:val="20"/>
          <w:szCs w:val="20"/>
        </w:rPr>
        <w:t>the</w:t>
      </w:r>
      <w:proofErr w:type="spellEnd"/>
      <w:r w:rsidRPr="007F27C5">
        <w:rPr>
          <w:rFonts w:ascii="Courier New" w:hAnsi="Courier New" w:cs="Courier New"/>
          <w:sz w:val="20"/>
          <w:szCs w:val="20"/>
        </w:rPr>
        <w:t xml:space="preserve"> 10-fold cross validation scores for various values of k</w:t>
      </w:r>
    </w:p>
    <w:p w14:paraId="033CB24F" w14:textId="77777777" w:rsidR="0093124A" w:rsidRPr="007F27C5" w:rsidRDefault="0093124A" w:rsidP="0093124A">
      <w:pPr>
        <w:rPr>
          <w:rFonts w:ascii="Courier New" w:hAnsi="Courier New" w:cs="Courier New"/>
          <w:sz w:val="20"/>
          <w:szCs w:val="20"/>
        </w:rPr>
      </w:pPr>
      <w:proofErr w:type="spellStart"/>
      <w:r w:rsidRPr="007F27C5">
        <w:rPr>
          <w:rFonts w:ascii="Courier New" w:hAnsi="Courier New" w:cs="Courier New"/>
          <w:sz w:val="20"/>
          <w:szCs w:val="20"/>
        </w:rPr>
        <w:t>k_scores</w:t>
      </w:r>
      <w:proofErr w:type="spellEnd"/>
      <w:proofErr w:type="gramStart"/>
      <w:r w:rsidRPr="007F27C5">
        <w:rPr>
          <w:rFonts w:ascii="Courier New" w:hAnsi="Courier New" w:cs="Courier New"/>
          <w:sz w:val="20"/>
          <w:szCs w:val="20"/>
        </w:rPr>
        <w:t>=[</w:t>
      </w:r>
      <w:proofErr w:type="gramEnd"/>
      <w:r w:rsidRPr="007F27C5">
        <w:rPr>
          <w:rFonts w:ascii="Courier New" w:hAnsi="Courier New" w:cs="Courier New"/>
          <w:sz w:val="20"/>
          <w:szCs w:val="20"/>
        </w:rPr>
        <w:t>]</w:t>
      </w:r>
    </w:p>
    <w:p w14:paraId="3F7D14AB" w14:textId="77777777" w:rsidR="0093124A" w:rsidRPr="007F27C5" w:rsidRDefault="0093124A" w:rsidP="0093124A">
      <w:pPr>
        <w:rPr>
          <w:rFonts w:ascii="Courier New" w:hAnsi="Courier New" w:cs="Courier New"/>
          <w:sz w:val="20"/>
          <w:szCs w:val="20"/>
        </w:rPr>
      </w:pPr>
      <w:r w:rsidRPr="007F27C5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7F27C5">
        <w:rPr>
          <w:rFonts w:ascii="Courier New" w:hAnsi="Courier New" w:cs="Courier New"/>
          <w:sz w:val="20"/>
          <w:szCs w:val="20"/>
        </w:rPr>
        <w:t>i</w:t>
      </w:r>
      <w:proofErr w:type="spellEnd"/>
      <w:r w:rsidRPr="007F27C5">
        <w:rPr>
          <w:rFonts w:ascii="Courier New" w:hAnsi="Courier New" w:cs="Courier New"/>
          <w:sz w:val="20"/>
          <w:szCs w:val="20"/>
        </w:rPr>
        <w:t xml:space="preserve"> in </w:t>
      </w:r>
      <w:proofErr w:type="gramStart"/>
      <w:r w:rsidRPr="007F27C5">
        <w:rPr>
          <w:rFonts w:ascii="Courier New" w:hAnsi="Courier New" w:cs="Courier New"/>
          <w:sz w:val="20"/>
          <w:szCs w:val="20"/>
        </w:rPr>
        <w:t>range(</w:t>
      </w:r>
      <w:proofErr w:type="gramEnd"/>
      <w:r w:rsidRPr="007F27C5">
        <w:rPr>
          <w:rFonts w:ascii="Courier New" w:hAnsi="Courier New" w:cs="Courier New"/>
          <w:sz w:val="20"/>
          <w:szCs w:val="20"/>
        </w:rPr>
        <w:t>1,20):</w:t>
      </w:r>
    </w:p>
    <w:p w14:paraId="3C8EC2C2" w14:textId="77777777" w:rsidR="0093124A" w:rsidRPr="007F27C5" w:rsidRDefault="0093124A" w:rsidP="0093124A">
      <w:pPr>
        <w:rPr>
          <w:rFonts w:ascii="Courier New" w:hAnsi="Courier New" w:cs="Courier New"/>
          <w:sz w:val="20"/>
          <w:szCs w:val="20"/>
        </w:rPr>
      </w:pPr>
      <w:r w:rsidRPr="007F27C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F27C5">
        <w:rPr>
          <w:rFonts w:ascii="Courier New" w:hAnsi="Courier New" w:cs="Courier New"/>
          <w:sz w:val="20"/>
          <w:szCs w:val="20"/>
        </w:rPr>
        <w:t>kNN</w:t>
      </w:r>
      <w:proofErr w:type="spellEnd"/>
      <w:r w:rsidRPr="007F27C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F27C5">
        <w:rPr>
          <w:rFonts w:ascii="Courier New" w:hAnsi="Courier New" w:cs="Courier New"/>
          <w:sz w:val="20"/>
          <w:szCs w:val="20"/>
        </w:rPr>
        <w:t>neighbors.KNeighborsClassifier</w:t>
      </w:r>
      <w:proofErr w:type="spellEnd"/>
      <w:proofErr w:type="gramEnd"/>
      <w:r w:rsidRPr="007F27C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F27C5">
        <w:rPr>
          <w:rFonts w:ascii="Courier New" w:hAnsi="Courier New" w:cs="Courier New"/>
          <w:sz w:val="20"/>
          <w:szCs w:val="20"/>
        </w:rPr>
        <w:t>i</w:t>
      </w:r>
      <w:proofErr w:type="spellEnd"/>
      <w:r w:rsidRPr="007F27C5">
        <w:rPr>
          <w:rFonts w:ascii="Courier New" w:hAnsi="Courier New" w:cs="Courier New"/>
          <w:sz w:val="20"/>
          <w:szCs w:val="20"/>
        </w:rPr>
        <w:t>)</w:t>
      </w:r>
    </w:p>
    <w:p w14:paraId="4BD24FC3" w14:textId="77777777" w:rsidR="0093124A" w:rsidRPr="007F27C5" w:rsidRDefault="0093124A" w:rsidP="0093124A">
      <w:pPr>
        <w:rPr>
          <w:rFonts w:ascii="Courier New" w:hAnsi="Courier New" w:cs="Courier New"/>
          <w:sz w:val="20"/>
          <w:szCs w:val="20"/>
        </w:rPr>
      </w:pPr>
      <w:r w:rsidRPr="007F27C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F27C5">
        <w:rPr>
          <w:rFonts w:ascii="Courier New" w:hAnsi="Courier New" w:cs="Courier New"/>
          <w:sz w:val="20"/>
          <w:szCs w:val="20"/>
        </w:rPr>
        <w:t>kNN_scores</w:t>
      </w:r>
      <w:proofErr w:type="spellEnd"/>
      <w:r w:rsidRPr="007F27C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F27C5">
        <w:rPr>
          <w:rFonts w:ascii="Courier New" w:hAnsi="Courier New" w:cs="Courier New"/>
          <w:sz w:val="20"/>
          <w:szCs w:val="20"/>
        </w:rPr>
        <w:t>cross_val_</w:t>
      </w:r>
      <w:proofErr w:type="gramStart"/>
      <w:r w:rsidRPr="007F27C5">
        <w:rPr>
          <w:rFonts w:ascii="Courier New" w:hAnsi="Courier New" w:cs="Courier New"/>
          <w:sz w:val="20"/>
          <w:szCs w:val="20"/>
        </w:rPr>
        <w:t>score</w:t>
      </w:r>
      <w:proofErr w:type="spellEnd"/>
      <w:r w:rsidRPr="007F27C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F27C5">
        <w:rPr>
          <w:rFonts w:ascii="Courier New" w:hAnsi="Courier New" w:cs="Courier New"/>
          <w:sz w:val="20"/>
          <w:szCs w:val="20"/>
        </w:rPr>
        <w:t>kNN</w:t>
      </w:r>
      <w:proofErr w:type="spellEnd"/>
      <w:r w:rsidRPr="007F27C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F27C5">
        <w:rPr>
          <w:rFonts w:ascii="Courier New" w:hAnsi="Courier New" w:cs="Courier New"/>
          <w:sz w:val="20"/>
          <w:szCs w:val="20"/>
        </w:rPr>
        <w:t>autoimmune_data</w:t>
      </w:r>
      <w:proofErr w:type="spellEnd"/>
      <w:r w:rsidRPr="007F27C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F27C5">
        <w:rPr>
          <w:rFonts w:ascii="Courier New" w:hAnsi="Courier New" w:cs="Courier New"/>
          <w:sz w:val="20"/>
          <w:szCs w:val="20"/>
        </w:rPr>
        <w:t>autoimmune_target</w:t>
      </w:r>
      <w:proofErr w:type="spellEnd"/>
      <w:r w:rsidRPr="007F27C5">
        <w:rPr>
          <w:rFonts w:ascii="Courier New" w:hAnsi="Courier New" w:cs="Courier New"/>
          <w:sz w:val="20"/>
          <w:szCs w:val="20"/>
        </w:rPr>
        <w:t>, cv=10)</w:t>
      </w:r>
    </w:p>
    <w:p w14:paraId="5E4ACA06" w14:textId="77777777" w:rsidR="0093124A" w:rsidRPr="007F27C5" w:rsidRDefault="0093124A" w:rsidP="0093124A">
      <w:pPr>
        <w:rPr>
          <w:rFonts w:ascii="Courier New" w:hAnsi="Courier New" w:cs="Courier New"/>
          <w:sz w:val="20"/>
          <w:szCs w:val="20"/>
        </w:rPr>
      </w:pPr>
      <w:r w:rsidRPr="007F27C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F27C5">
        <w:rPr>
          <w:rFonts w:ascii="Courier New" w:hAnsi="Courier New" w:cs="Courier New"/>
          <w:sz w:val="20"/>
          <w:szCs w:val="20"/>
        </w:rPr>
        <w:t>k_</w:t>
      </w:r>
      <w:proofErr w:type="gramStart"/>
      <w:r w:rsidRPr="007F27C5">
        <w:rPr>
          <w:rFonts w:ascii="Courier New" w:hAnsi="Courier New" w:cs="Courier New"/>
          <w:sz w:val="20"/>
          <w:szCs w:val="20"/>
        </w:rPr>
        <w:t>scores.append</w:t>
      </w:r>
      <w:proofErr w:type="spellEnd"/>
      <w:proofErr w:type="gramEnd"/>
      <w:r w:rsidRPr="007F27C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F27C5">
        <w:rPr>
          <w:rFonts w:ascii="Courier New" w:hAnsi="Courier New" w:cs="Courier New"/>
          <w:sz w:val="20"/>
          <w:szCs w:val="20"/>
        </w:rPr>
        <w:t>kNN_scores.mean</w:t>
      </w:r>
      <w:proofErr w:type="spellEnd"/>
      <w:r w:rsidRPr="007F27C5">
        <w:rPr>
          <w:rFonts w:ascii="Courier New" w:hAnsi="Courier New" w:cs="Courier New"/>
          <w:sz w:val="20"/>
          <w:szCs w:val="20"/>
        </w:rPr>
        <w:t>())</w:t>
      </w:r>
    </w:p>
    <w:p w14:paraId="71413626" w14:textId="77777777" w:rsidR="0093124A" w:rsidRPr="007F27C5" w:rsidRDefault="0093124A" w:rsidP="0093124A">
      <w:pPr>
        <w:rPr>
          <w:rFonts w:ascii="Courier New" w:hAnsi="Courier New" w:cs="Courier New"/>
          <w:sz w:val="20"/>
          <w:szCs w:val="20"/>
        </w:rPr>
      </w:pPr>
      <w:proofErr w:type="spellStart"/>
      <w:r w:rsidRPr="007F27C5">
        <w:rPr>
          <w:rFonts w:ascii="Courier New" w:hAnsi="Courier New" w:cs="Courier New"/>
          <w:sz w:val="20"/>
          <w:szCs w:val="20"/>
        </w:rPr>
        <w:t>k_max</w:t>
      </w:r>
      <w:proofErr w:type="spellEnd"/>
      <w:r w:rsidRPr="007F27C5">
        <w:rPr>
          <w:rFonts w:ascii="Courier New" w:hAnsi="Courier New" w:cs="Courier New"/>
          <w:sz w:val="20"/>
          <w:szCs w:val="20"/>
        </w:rPr>
        <w:t xml:space="preserve"> = max(</w:t>
      </w:r>
      <w:proofErr w:type="spellStart"/>
      <w:r w:rsidRPr="007F27C5">
        <w:rPr>
          <w:rFonts w:ascii="Courier New" w:hAnsi="Courier New" w:cs="Courier New"/>
          <w:sz w:val="20"/>
          <w:szCs w:val="20"/>
        </w:rPr>
        <w:t>k_scores</w:t>
      </w:r>
      <w:proofErr w:type="spellEnd"/>
      <w:r w:rsidRPr="007F27C5">
        <w:rPr>
          <w:rFonts w:ascii="Courier New" w:hAnsi="Courier New" w:cs="Courier New"/>
          <w:sz w:val="20"/>
          <w:szCs w:val="20"/>
        </w:rPr>
        <w:t>)</w:t>
      </w:r>
    </w:p>
    <w:p w14:paraId="6DC733D5" w14:textId="77777777" w:rsidR="0093124A" w:rsidRPr="007F27C5" w:rsidRDefault="0093124A" w:rsidP="0093124A">
      <w:pPr>
        <w:rPr>
          <w:rFonts w:ascii="Courier New" w:hAnsi="Courier New" w:cs="Courier New"/>
          <w:sz w:val="20"/>
          <w:szCs w:val="20"/>
        </w:rPr>
      </w:pPr>
      <w:proofErr w:type="gramStart"/>
      <w:r w:rsidRPr="007F27C5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7F27C5">
        <w:rPr>
          <w:rFonts w:ascii="Courier New" w:hAnsi="Courier New" w:cs="Courier New"/>
          <w:sz w:val="20"/>
          <w:szCs w:val="20"/>
        </w:rPr>
        <w:t xml:space="preserve">"The highest 10-fold cross validation scores were found for k = ", </w:t>
      </w:r>
      <w:proofErr w:type="spellStart"/>
      <w:r w:rsidRPr="007F27C5">
        <w:rPr>
          <w:rFonts w:ascii="Courier New" w:hAnsi="Courier New" w:cs="Courier New"/>
          <w:sz w:val="20"/>
          <w:szCs w:val="20"/>
        </w:rPr>
        <w:t>k_scores.index</w:t>
      </w:r>
      <w:proofErr w:type="spellEnd"/>
      <w:r w:rsidRPr="007F27C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F27C5">
        <w:rPr>
          <w:rFonts w:ascii="Courier New" w:hAnsi="Courier New" w:cs="Courier New"/>
          <w:sz w:val="20"/>
          <w:szCs w:val="20"/>
        </w:rPr>
        <w:t>k_max</w:t>
      </w:r>
      <w:proofErr w:type="spellEnd"/>
      <w:r w:rsidRPr="007F27C5">
        <w:rPr>
          <w:rFonts w:ascii="Courier New" w:hAnsi="Courier New" w:cs="Courier New"/>
          <w:sz w:val="20"/>
          <w:szCs w:val="20"/>
        </w:rPr>
        <w:t xml:space="preserve">)+1, ", which had a mean score of %.4f." % </w:t>
      </w:r>
      <w:proofErr w:type="spellStart"/>
      <w:r w:rsidRPr="007F27C5">
        <w:rPr>
          <w:rFonts w:ascii="Courier New" w:hAnsi="Courier New" w:cs="Courier New"/>
          <w:sz w:val="20"/>
          <w:szCs w:val="20"/>
        </w:rPr>
        <w:t>k_max</w:t>
      </w:r>
      <w:proofErr w:type="spellEnd"/>
      <w:r w:rsidRPr="007F27C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F27C5">
        <w:rPr>
          <w:rFonts w:ascii="Courier New" w:hAnsi="Courier New" w:cs="Courier New"/>
          <w:sz w:val="20"/>
          <w:szCs w:val="20"/>
        </w:rPr>
        <w:t>sep</w:t>
      </w:r>
      <w:proofErr w:type="spellEnd"/>
      <w:r w:rsidRPr="007F27C5">
        <w:rPr>
          <w:rFonts w:ascii="Courier New" w:hAnsi="Courier New" w:cs="Courier New"/>
          <w:sz w:val="20"/>
          <w:szCs w:val="20"/>
        </w:rPr>
        <w:t>='')</w:t>
      </w:r>
    </w:p>
    <w:p w14:paraId="0E1C5F1A" w14:textId="77777777" w:rsidR="0093124A" w:rsidRPr="007F27C5" w:rsidRDefault="0093124A" w:rsidP="0093124A">
      <w:pPr>
        <w:rPr>
          <w:rFonts w:ascii="Courier New" w:hAnsi="Courier New" w:cs="Courier New"/>
          <w:sz w:val="20"/>
          <w:szCs w:val="20"/>
        </w:rPr>
      </w:pPr>
    </w:p>
    <w:p w14:paraId="7179317F" w14:textId="77777777" w:rsidR="0093124A" w:rsidRPr="007F27C5" w:rsidRDefault="0093124A" w:rsidP="0093124A">
      <w:pPr>
        <w:rPr>
          <w:rFonts w:ascii="Courier New" w:hAnsi="Courier New" w:cs="Courier New"/>
          <w:sz w:val="20"/>
          <w:szCs w:val="20"/>
        </w:rPr>
      </w:pPr>
      <w:r w:rsidRPr="007F27C5">
        <w:rPr>
          <w:rFonts w:ascii="Courier New" w:hAnsi="Courier New" w:cs="Courier New"/>
          <w:sz w:val="20"/>
          <w:szCs w:val="20"/>
        </w:rPr>
        <w:t xml:space="preserve">#create models with SVM, checking the </w:t>
      </w:r>
      <w:proofErr w:type="spellStart"/>
      <w:r w:rsidRPr="007F27C5">
        <w:rPr>
          <w:rFonts w:ascii="Courier New" w:hAnsi="Courier New" w:cs="Courier New"/>
          <w:sz w:val="20"/>
          <w:szCs w:val="20"/>
        </w:rPr>
        <w:t>the</w:t>
      </w:r>
      <w:proofErr w:type="spellEnd"/>
      <w:r w:rsidRPr="007F27C5">
        <w:rPr>
          <w:rFonts w:ascii="Courier New" w:hAnsi="Courier New" w:cs="Courier New"/>
          <w:sz w:val="20"/>
          <w:szCs w:val="20"/>
        </w:rPr>
        <w:t xml:space="preserve"> 10-fold cross validation scores when gamma is set to 'scale' or 'auto'</w:t>
      </w:r>
    </w:p>
    <w:p w14:paraId="516CD929" w14:textId="77777777" w:rsidR="0093124A" w:rsidRPr="007F27C5" w:rsidRDefault="0093124A" w:rsidP="0093124A">
      <w:pPr>
        <w:rPr>
          <w:rFonts w:ascii="Courier New" w:hAnsi="Courier New" w:cs="Courier New"/>
          <w:sz w:val="20"/>
          <w:szCs w:val="20"/>
        </w:rPr>
      </w:pPr>
      <w:proofErr w:type="spellStart"/>
      <w:r w:rsidRPr="007F27C5">
        <w:rPr>
          <w:rFonts w:ascii="Courier New" w:hAnsi="Courier New" w:cs="Courier New"/>
          <w:sz w:val="20"/>
          <w:szCs w:val="20"/>
        </w:rPr>
        <w:t>s_scores</w:t>
      </w:r>
      <w:proofErr w:type="spellEnd"/>
      <w:proofErr w:type="gramStart"/>
      <w:r w:rsidRPr="007F27C5">
        <w:rPr>
          <w:rFonts w:ascii="Courier New" w:hAnsi="Courier New" w:cs="Courier New"/>
          <w:sz w:val="20"/>
          <w:szCs w:val="20"/>
        </w:rPr>
        <w:t>=[</w:t>
      </w:r>
      <w:proofErr w:type="gramEnd"/>
      <w:r w:rsidRPr="007F27C5">
        <w:rPr>
          <w:rFonts w:ascii="Courier New" w:hAnsi="Courier New" w:cs="Courier New"/>
          <w:sz w:val="20"/>
          <w:szCs w:val="20"/>
        </w:rPr>
        <w:t>]</w:t>
      </w:r>
    </w:p>
    <w:p w14:paraId="57D3D5D5" w14:textId="77777777" w:rsidR="0093124A" w:rsidRPr="007F27C5" w:rsidRDefault="0093124A" w:rsidP="0093124A">
      <w:pPr>
        <w:rPr>
          <w:rFonts w:ascii="Courier New" w:hAnsi="Courier New" w:cs="Courier New"/>
          <w:sz w:val="20"/>
          <w:szCs w:val="20"/>
        </w:rPr>
      </w:pPr>
      <w:proofErr w:type="spellStart"/>
      <w:r w:rsidRPr="007F27C5">
        <w:rPr>
          <w:rFonts w:ascii="Courier New" w:hAnsi="Courier New" w:cs="Courier New"/>
          <w:sz w:val="20"/>
          <w:szCs w:val="20"/>
        </w:rPr>
        <w:t>s_options</w:t>
      </w:r>
      <w:proofErr w:type="spellEnd"/>
      <w:r w:rsidRPr="007F27C5">
        <w:rPr>
          <w:rFonts w:ascii="Courier New" w:hAnsi="Courier New" w:cs="Courier New"/>
          <w:sz w:val="20"/>
          <w:szCs w:val="20"/>
        </w:rPr>
        <w:t>=['</w:t>
      </w:r>
      <w:proofErr w:type="spellStart"/>
      <w:r w:rsidRPr="007F27C5">
        <w:rPr>
          <w:rFonts w:ascii="Courier New" w:hAnsi="Courier New" w:cs="Courier New"/>
          <w:sz w:val="20"/>
          <w:szCs w:val="20"/>
        </w:rPr>
        <w:t>scale','auto</w:t>
      </w:r>
      <w:proofErr w:type="spellEnd"/>
      <w:r w:rsidRPr="007F27C5">
        <w:rPr>
          <w:rFonts w:ascii="Courier New" w:hAnsi="Courier New" w:cs="Courier New"/>
          <w:sz w:val="20"/>
          <w:szCs w:val="20"/>
        </w:rPr>
        <w:t>']</w:t>
      </w:r>
    </w:p>
    <w:p w14:paraId="636F2C6C" w14:textId="195D9873" w:rsidR="0093124A" w:rsidRPr="007F27C5" w:rsidRDefault="0093124A" w:rsidP="0093124A">
      <w:pPr>
        <w:rPr>
          <w:rFonts w:ascii="Courier New" w:hAnsi="Courier New" w:cs="Courier New"/>
          <w:sz w:val="20"/>
          <w:szCs w:val="20"/>
        </w:rPr>
      </w:pPr>
      <w:r w:rsidRPr="007F27C5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7F27C5">
        <w:rPr>
          <w:rFonts w:ascii="Courier New" w:hAnsi="Courier New" w:cs="Courier New"/>
          <w:sz w:val="20"/>
          <w:szCs w:val="20"/>
        </w:rPr>
        <w:t>i</w:t>
      </w:r>
      <w:proofErr w:type="spellEnd"/>
      <w:r w:rsidRPr="007F27C5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7F27C5">
        <w:rPr>
          <w:rFonts w:ascii="Courier New" w:hAnsi="Courier New" w:cs="Courier New"/>
          <w:sz w:val="20"/>
          <w:szCs w:val="20"/>
        </w:rPr>
        <w:t>s_options</w:t>
      </w:r>
      <w:proofErr w:type="spellEnd"/>
      <w:r w:rsidRPr="007F27C5">
        <w:rPr>
          <w:rFonts w:ascii="Courier New" w:hAnsi="Courier New" w:cs="Courier New"/>
          <w:sz w:val="20"/>
          <w:szCs w:val="20"/>
        </w:rPr>
        <w:t xml:space="preserve">:    </w:t>
      </w:r>
    </w:p>
    <w:p w14:paraId="3B080406" w14:textId="77777777" w:rsidR="0093124A" w:rsidRPr="007F27C5" w:rsidRDefault="0093124A" w:rsidP="0093124A">
      <w:pPr>
        <w:rPr>
          <w:rFonts w:ascii="Courier New" w:hAnsi="Courier New" w:cs="Courier New"/>
          <w:sz w:val="20"/>
          <w:szCs w:val="20"/>
        </w:rPr>
      </w:pPr>
      <w:r w:rsidRPr="007F27C5">
        <w:rPr>
          <w:rFonts w:ascii="Courier New" w:hAnsi="Courier New" w:cs="Courier New"/>
          <w:sz w:val="20"/>
          <w:szCs w:val="20"/>
        </w:rPr>
        <w:t xml:space="preserve">    svc = </w:t>
      </w:r>
      <w:proofErr w:type="spellStart"/>
      <w:r w:rsidRPr="007F27C5">
        <w:rPr>
          <w:rFonts w:ascii="Courier New" w:hAnsi="Courier New" w:cs="Courier New"/>
          <w:sz w:val="20"/>
          <w:szCs w:val="20"/>
        </w:rPr>
        <w:t>svm.SVC</w:t>
      </w:r>
      <w:proofErr w:type="spellEnd"/>
      <w:r w:rsidRPr="007F27C5">
        <w:rPr>
          <w:rFonts w:ascii="Courier New" w:hAnsi="Courier New" w:cs="Courier New"/>
          <w:sz w:val="20"/>
          <w:szCs w:val="20"/>
        </w:rPr>
        <w:t>(gamma=</w:t>
      </w:r>
      <w:proofErr w:type="spellStart"/>
      <w:r w:rsidRPr="007F27C5">
        <w:rPr>
          <w:rFonts w:ascii="Courier New" w:hAnsi="Courier New" w:cs="Courier New"/>
          <w:sz w:val="20"/>
          <w:szCs w:val="20"/>
        </w:rPr>
        <w:t>i</w:t>
      </w:r>
      <w:proofErr w:type="spellEnd"/>
      <w:r w:rsidRPr="007F27C5">
        <w:rPr>
          <w:rFonts w:ascii="Courier New" w:hAnsi="Courier New" w:cs="Courier New"/>
          <w:sz w:val="20"/>
          <w:szCs w:val="20"/>
        </w:rPr>
        <w:t>)</w:t>
      </w:r>
    </w:p>
    <w:p w14:paraId="3D8F3D63" w14:textId="77777777" w:rsidR="0093124A" w:rsidRPr="007F27C5" w:rsidRDefault="0093124A" w:rsidP="0093124A">
      <w:pPr>
        <w:rPr>
          <w:rFonts w:ascii="Courier New" w:hAnsi="Courier New" w:cs="Courier New"/>
          <w:sz w:val="20"/>
          <w:szCs w:val="20"/>
        </w:rPr>
      </w:pPr>
      <w:r w:rsidRPr="007F27C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F27C5">
        <w:rPr>
          <w:rFonts w:ascii="Courier New" w:hAnsi="Courier New" w:cs="Courier New"/>
          <w:sz w:val="20"/>
          <w:szCs w:val="20"/>
        </w:rPr>
        <w:t>svc_scores</w:t>
      </w:r>
      <w:proofErr w:type="spellEnd"/>
      <w:r w:rsidRPr="007F27C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F27C5">
        <w:rPr>
          <w:rFonts w:ascii="Courier New" w:hAnsi="Courier New" w:cs="Courier New"/>
          <w:sz w:val="20"/>
          <w:szCs w:val="20"/>
        </w:rPr>
        <w:t>cross_val_</w:t>
      </w:r>
      <w:proofErr w:type="gramStart"/>
      <w:r w:rsidRPr="007F27C5">
        <w:rPr>
          <w:rFonts w:ascii="Courier New" w:hAnsi="Courier New" w:cs="Courier New"/>
          <w:sz w:val="20"/>
          <w:szCs w:val="20"/>
        </w:rPr>
        <w:t>score</w:t>
      </w:r>
      <w:proofErr w:type="spellEnd"/>
      <w:r w:rsidRPr="007F27C5">
        <w:rPr>
          <w:rFonts w:ascii="Courier New" w:hAnsi="Courier New" w:cs="Courier New"/>
          <w:sz w:val="20"/>
          <w:szCs w:val="20"/>
        </w:rPr>
        <w:t>(</w:t>
      </w:r>
      <w:proofErr w:type="gramEnd"/>
      <w:r w:rsidRPr="007F27C5">
        <w:rPr>
          <w:rFonts w:ascii="Courier New" w:hAnsi="Courier New" w:cs="Courier New"/>
          <w:sz w:val="20"/>
          <w:szCs w:val="20"/>
        </w:rPr>
        <w:t xml:space="preserve">svc, </w:t>
      </w:r>
      <w:proofErr w:type="spellStart"/>
      <w:r w:rsidRPr="007F27C5">
        <w:rPr>
          <w:rFonts w:ascii="Courier New" w:hAnsi="Courier New" w:cs="Courier New"/>
          <w:sz w:val="20"/>
          <w:szCs w:val="20"/>
        </w:rPr>
        <w:t>autoimmune_data</w:t>
      </w:r>
      <w:proofErr w:type="spellEnd"/>
      <w:r w:rsidRPr="007F27C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F27C5">
        <w:rPr>
          <w:rFonts w:ascii="Courier New" w:hAnsi="Courier New" w:cs="Courier New"/>
          <w:sz w:val="20"/>
          <w:szCs w:val="20"/>
        </w:rPr>
        <w:t>autoimmune_target</w:t>
      </w:r>
      <w:proofErr w:type="spellEnd"/>
      <w:r w:rsidRPr="007F27C5">
        <w:rPr>
          <w:rFonts w:ascii="Courier New" w:hAnsi="Courier New" w:cs="Courier New"/>
          <w:sz w:val="20"/>
          <w:szCs w:val="20"/>
        </w:rPr>
        <w:t>, cv=10)</w:t>
      </w:r>
    </w:p>
    <w:p w14:paraId="3B32C553" w14:textId="77777777" w:rsidR="0093124A" w:rsidRPr="007F27C5" w:rsidRDefault="0093124A" w:rsidP="0093124A">
      <w:pPr>
        <w:rPr>
          <w:rFonts w:ascii="Courier New" w:hAnsi="Courier New" w:cs="Courier New"/>
          <w:sz w:val="20"/>
          <w:szCs w:val="20"/>
        </w:rPr>
      </w:pPr>
      <w:r w:rsidRPr="007F27C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F27C5">
        <w:rPr>
          <w:rFonts w:ascii="Courier New" w:hAnsi="Courier New" w:cs="Courier New"/>
          <w:sz w:val="20"/>
          <w:szCs w:val="20"/>
        </w:rPr>
        <w:t>s_</w:t>
      </w:r>
      <w:proofErr w:type="gramStart"/>
      <w:r w:rsidRPr="007F27C5">
        <w:rPr>
          <w:rFonts w:ascii="Courier New" w:hAnsi="Courier New" w:cs="Courier New"/>
          <w:sz w:val="20"/>
          <w:szCs w:val="20"/>
        </w:rPr>
        <w:t>scores.append</w:t>
      </w:r>
      <w:proofErr w:type="spellEnd"/>
      <w:proofErr w:type="gramEnd"/>
      <w:r w:rsidRPr="007F27C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F27C5">
        <w:rPr>
          <w:rFonts w:ascii="Courier New" w:hAnsi="Courier New" w:cs="Courier New"/>
          <w:sz w:val="20"/>
          <w:szCs w:val="20"/>
        </w:rPr>
        <w:t>svc_scores.mean</w:t>
      </w:r>
      <w:proofErr w:type="spellEnd"/>
      <w:r w:rsidRPr="007F27C5">
        <w:rPr>
          <w:rFonts w:ascii="Courier New" w:hAnsi="Courier New" w:cs="Courier New"/>
          <w:sz w:val="20"/>
          <w:szCs w:val="20"/>
        </w:rPr>
        <w:t>())</w:t>
      </w:r>
    </w:p>
    <w:p w14:paraId="22FF510C" w14:textId="77777777" w:rsidR="0093124A" w:rsidRPr="007F27C5" w:rsidRDefault="0093124A" w:rsidP="0093124A">
      <w:pPr>
        <w:rPr>
          <w:rFonts w:ascii="Courier New" w:hAnsi="Courier New" w:cs="Courier New"/>
          <w:sz w:val="20"/>
          <w:szCs w:val="20"/>
        </w:rPr>
      </w:pPr>
      <w:proofErr w:type="spellStart"/>
      <w:r w:rsidRPr="007F27C5">
        <w:rPr>
          <w:rFonts w:ascii="Courier New" w:hAnsi="Courier New" w:cs="Courier New"/>
          <w:sz w:val="20"/>
          <w:szCs w:val="20"/>
        </w:rPr>
        <w:t>s_max</w:t>
      </w:r>
      <w:proofErr w:type="spellEnd"/>
      <w:r w:rsidRPr="007F27C5">
        <w:rPr>
          <w:rFonts w:ascii="Courier New" w:hAnsi="Courier New" w:cs="Courier New"/>
          <w:sz w:val="20"/>
          <w:szCs w:val="20"/>
        </w:rPr>
        <w:t xml:space="preserve"> = max(</w:t>
      </w:r>
      <w:proofErr w:type="spellStart"/>
      <w:r w:rsidRPr="007F27C5">
        <w:rPr>
          <w:rFonts w:ascii="Courier New" w:hAnsi="Courier New" w:cs="Courier New"/>
          <w:sz w:val="20"/>
          <w:szCs w:val="20"/>
        </w:rPr>
        <w:t>s_scores</w:t>
      </w:r>
      <w:proofErr w:type="spellEnd"/>
      <w:r w:rsidRPr="007F27C5">
        <w:rPr>
          <w:rFonts w:ascii="Courier New" w:hAnsi="Courier New" w:cs="Courier New"/>
          <w:sz w:val="20"/>
          <w:szCs w:val="20"/>
        </w:rPr>
        <w:t>)</w:t>
      </w:r>
    </w:p>
    <w:p w14:paraId="37D4F2E8" w14:textId="77777777" w:rsidR="0093124A" w:rsidRPr="007F27C5" w:rsidRDefault="0093124A" w:rsidP="0093124A">
      <w:pPr>
        <w:rPr>
          <w:rFonts w:ascii="Courier New" w:hAnsi="Courier New" w:cs="Courier New"/>
          <w:sz w:val="20"/>
          <w:szCs w:val="20"/>
        </w:rPr>
      </w:pPr>
      <w:proofErr w:type="gramStart"/>
      <w:r w:rsidRPr="007F27C5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7F27C5">
        <w:rPr>
          <w:rFonts w:ascii="Courier New" w:hAnsi="Courier New" w:cs="Courier New"/>
          <w:sz w:val="20"/>
          <w:szCs w:val="20"/>
        </w:rPr>
        <w:t xml:space="preserve">"The highest 10-fold cross validation scores were found when gamma was set to '", </w:t>
      </w:r>
      <w:proofErr w:type="spellStart"/>
      <w:r w:rsidRPr="007F27C5">
        <w:rPr>
          <w:rFonts w:ascii="Courier New" w:hAnsi="Courier New" w:cs="Courier New"/>
          <w:sz w:val="20"/>
          <w:szCs w:val="20"/>
        </w:rPr>
        <w:t>s_options</w:t>
      </w:r>
      <w:proofErr w:type="spellEnd"/>
      <w:r w:rsidRPr="007F27C5">
        <w:rPr>
          <w:rFonts w:ascii="Courier New" w:hAnsi="Courier New" w:cs="Courier New"/>
          <w:sz w:val="20"/>
          <w:szCs w:val="20"/>
        </w:rPr>
        <w:t>[</w:t>
      </w:r>
      <w:proofErr w:type="spellStart"/>
      <w:r w:rsidRPr="007F27C5">
        <w:rPr>
          <w:rFonts w:ascii="Courier New" w:hAnsi="Courier New" w:cs="Courier New"/>
          <w:sz w:val="20"/>
          <w:szCs w:val="20"/>
        </w:rPr>
        <w:t>s_scores.index</w:t>
      </w:r>
      <w:proofErr w:type="spellEnd"/>
      <w:r w:rsidRPr="007F27C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F27C5">
        <w:rPr>
          <w:rFonts w:ascii="Courier New" w:hAnsi="Courier New" w:cs="Courier New"/>
          <w:sz w:val="20"/>
          <w:szCs w:val="20"/>
        </w:rPr>
        <w:t>s_max</w:t>
      </w:r>
      <w:proofErr w:type="spellEnd"/>
      <w:r w:rsidRPr="007F27C5">
        <w:rPr>
          <w:rFonts w:ascii="Courier New" w:hAnsi="Courier New" w:cs="Courier New"/>
          <w:sz w:val="20"/>
          <w:szCs w:val="20"/>
        </w:rPr>
        <w:t xml:space="preserve">)], "', which had a mean score of %.4f." % </w:t>
      </w:r>
      <w:proofErr w:type="spellStart"/>
      <w:r w:rsidRPr="007F27C5">
        <w:rPr>
          <w:rFonts w:ascii="Courier New" w:hAnsi="Courier New" w:cs="Courier New"/>
          <w:sz w:val="20"/>
          <w:szCs w:val="20"/>
        </w:rPr>
        <w:t>s_max</w:t>
      </w:r>
      <w:proofErr w:type="spellEnd"/>
      <w:r w:rsidRPr="007F27C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F27C5">
        <w:rPr>
          <w:rFonts w:ascii="Courier New" w:hAnsi="Courier New" w:cs="Courier New"/>
          <w:sz w:val="20"/>
          <w:szCs w:val="20"/>
        </w:rPr>
        <w:t>sep</w:t>
      </w:r>
      <w:proofErr w:type="spellEnd"/>
      <w:r w:rsidRPr="007F27C5">
        <w:rPr>
          <w:rFonts w:ascii="Courier New" w:hAnsi="Courier New" w:cs="Courier New"/>
          <w:sz w:val="20"/>
          <w:szCs w:val="20"/>
        </w:rPr>
        <w:t>='')</w:t>
      </w:r>
    </w:p>
    <w:p w14:paraId="7F7774EF" w14:textId="77777777" w:rsidR="0093124A" w:rsidRPr="007F27C5" w:rsidRDefault="0093124A" w:rsidP="0093124A">
      <w:pPr>
        <w:rPr>
          <w:rFonts w:ascii="Courier New" w:hAnsi="Courier New" w:cs="Courier New"/>
          <w:sz w:val="20"/>
          <w:szCs w:val="20"/>
        </w:rPr>
      </w:pPr>
    </w:p>
    <w:p w14:paraId="24CE000B" w14:textId="77777777" w:rsidR="0093124A" w:rsidRPr="007F27C5" w:rsidRDefault="0093124A" w:rsidP="0093124A">
      <w:pPr>
        <w:rPr>
          <w:rFonts w:ascii="Courier New" w:hAnsi="Courier New" w:cs="Courier New"/>
          <w:sz w:val="20"/>
          <w:szCs w:val="20"/>
        </w:rPr>
      </w:pPr>
      <w:r w:rsidRPr="007F27C5">
        <w:rPr>
          <w:rFonts w:ascii="Courier New" w:hAnsi="Courier New" w:cs="Courier New"/>
          <w:sz w:val="20"/>
          <w:szCs w:val="20"/>
        </w:rPr>
        <w:t xml:space="preserve">if </w:t>
      </w:r>
      <w:proofErr w:type="spellStart"/>
      <w:r w:rsidRPr="007F27C5">
        <w:rPr>
          <w:rFonts w:ascii="Courier New" w:hAnsi="Courier New" w:cs="Courier New"/>
          <w:sz w:val="20"/>
          <w:szCs w:val="20"/>
        </w:rPr>
        <w:t>k_max</w:t>
      </w:r>
      <w:proofErr w:type="spellEnd"/>
      <w:r w:rsidRPr="007F27C5">
        <w:rPr>
          <w:rFonts w:ascii="Courier New" w:hAnsi="Courier New" w:cs="Courier New"/>
          <w:sz w:val="20"/>
          <w:szCs w:val="20"/>
        </w:rPr>
        <w:t xml:space="preserve"> &gt;= </w:t>
      </w:r>
      <w:proofErr w:type="spellStart"/>
      <w:r w:rsidRPr="007F27C5">
        <w:rPr>
          <w:rFonts w:ascii="Courier New" w:hAnsi="Courier New" w:cs="Courier New"/>
          <w:sz w:val="20"/>
          <w:szCs w:val="20"/>
        </w:rPr>
        <w:t>s_max</w:t>
      </w:r>
      <w:proofErr w:type="spellEnd"/>
      <w:r w:rsidRPr="007F27C5">
        <w:rPr>
          <w:rFonts w:ascii="Courier New" w:hAnsi="Courier New" w:cs="Courier New"/>
          <w:sz w:val="20"/>
          <w:szCs w:val="20"/>
        </w:rPr>
        <w:t>:</w:t>
      </w:r>
    </w:p>
    <w:p w14:paraId="0DE46C5B" w14:textId="77777777" w:rsidR="0093124A" w:rsidRPr="007F27C5" w:rsidRDefault="0093124A" w:rsidP="0093124A">
      <w:pPr>
        <w:rPr>
          <w:rFonts w:ascii="Courier New" w:hAnsi="Courier New" w:cs="Courier New"/>
          <w:sz w:val="20"/>
          <w:szCs w:val="20"/>
        </w:rPr>
      </w:pPr>
      <w:r w:rsidRPr="007F27C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F27C5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7F27C5">
        <w:rPr>
          <w:rFonts w:ascii="Courier New" w:hAnsi="Courier New" w:cs="Courier New"/>
          <w:sz w:val="20"/>
          <w:szCs w:val="20"/>
        </w:rPr>
        <w:t xml:space="preserve">"A higher mean cross validation score was obtained by the </w:t>
      </w:r>
      <w:proofErr w:type="spellStart"/>
      <w:r w:rsidRPr="007F27C5">
        <w:rPr>
          <w:rFonts w:ascii="Courier New" w:hAnsi="Courier New" w:cs="Courier New"/>
          <w:sz w:val="20"/>
          <w:szCs w:val="20"/>
        </w:rPr>
        <w:t>kNN</w:t>
      </w:r>
      <w:proofErr w:type="spellEnd"/>
      <w:r w:rsidRPr="007F27C5">
        <w:rPr>
          <w:rFonts w:ascii="Courier New" w:hAnsi="Courier New" w:cs="Courier New"/>
          <w:sz w:val="20"/>
          <w:szCs w:val="20"/>
        </w:rPr>
        <w:t xml:space="preserve"> algorithm.")</w:t>
      </w:r>
    </w:p>
    <w:p w14:paraId="0F1DA80B" w14:textId="77777777" w:rsidR="0093124A" w:rsidRPr="007F27C5" w:rsidRDefault="0093124A" w:rsidP="0093124A">
      <w:pPr>
        <w:rPr>
          <w:rFonts w:ascii="Courier New" w:hAnsi="Courier New" w:cs="Courier New"/>
          <w:sz w:val="20"/>
          <w:szCs w:val="20"/>
        </w:rPr>
      </w:pPr>
      <w:r w:rsidRPr="007F27C5">
        <w:rPr>
          <w:rFonts w:ascii="Courier New" w:hAnsi="Courier New" w:cs="Courier New"/>
          <w:sz w:val="20"/>
          <w:szCs w:val="20"/>
        </w:rPr>
        <w:t>else:</w:t>
      </w:r>
    </w:p>
    <w:p w14:paraId="3AA9C6AE" w14:textId="47AD1015" w:rsidR="00134629" w:rsidRPr="007F27C5" w:rsidRDefault="0093124A" w:rsidP="0093124A">
      <w:pPr>
        <w:rPr>
          <w:rFonts w:ascii="Courier New" w:hAnsi="Courier New" w:cs="Courier New"/>
          <w:sz w:val="20"/>
          <w:szCs w:val="20"/>
        </w:rPr>
      </w:pPr>
      <w:r w:rsidRPr="007F27C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F27C5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7F27C5">
        <w:rPr>
          <w:rFonts w:ascii="Courier New" w:hAnsi="Courier New" w:cs="Courier New"/>
          <w:sz w:val="20"/>
          <w:szCs w:val="20"/>
        </w:rPr>
        <w:t>"A higher mean cross validation score was obtained by the SVM algorithm.")</w:t>
      </w:r>
    </w:p>
    <w:sectPr w:rsidR="00134629" w:rsidRPr="007F27C5">
      <w:headerReference w:type="defaul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762AF3" w14:textId="77777777" w:rsidR="00617423" w:rsidRDefault="00617423" w:rsidP="00971003">
      <w:r>
        <w:separator/>
      </w:r>
    </w:p>
  </w:endnote>
  <w:endnote w:type="continuationSeparator" w:id="0">
    <w:p w14:paraId="451AF525" w14:textId="77777777" w:rsidR="00617423" w:rsidRDefault="00617423" w:rsidP="00971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F35F2B" w14:textId="77777777" w:rsidR="00617423" w:rsidRDefault="00617423" w:rsidP="00971003">
      <w:r>
        <w:separator/>
      </w:r>
    </w:p>
  </w:footnote>
  <w:footnote w:type="continuationSeparator" w:id="0">
    <w:p w14:paraId="3536B0AA" w14:textId="77777777" w:rsidR="00617423" w:rsidRDefault="00617423" w:rsidP="009710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31AE9" w14:textId="6BF7DAF4" w:rsidR="00971003" w:rsidRPr="00971003" w:rsidRDefault="00971003" w:rsidP="00971003">
    <w:pPr>
      <w:jc w:val="center"/>
      <w:rPr>
        <w:b/>
        <w:sz w:val="40"/>
        <w:u w:val="single"/>
        <w:lang w:val="en-IE"/>
      </w:rPr>
    </w:pPr>
    <w:r w:rsidRPr="00971003">
      <w:rPr>
        <w:b/>
        <w:sz w:val="40"/>
        <w:u w:val="single"/>
        <w:lang w:val="en-IE"/>
      </w:rPr>
      <w:t>CT475 Assignment One</w:t>
    </w:r>
  </w:p>
  <w:p w14:paraId="61805AA4" w14:textId="1E97B31C" w:rsidR="00971003" w:rsidRDefault="00971003">
    <w:pPr>
      <w:pStyle w:val="Header"/>
      <w:rPr>
        <w:lang w:val="en-IE"/>
      </w:rPr>
    </w:pPr>
    <w:r>
      <w:rPr>
        <w:i/>
        <w:lang w:val="en-IE"/>
      </w:rPr>
      <w:br/>
    </w:r>
    <w:r w:rsidRPr="00971003">
      <w:rPr>
        <w:i/>
        <w:lang w:val="en-IE"/>
      </w:rPr>
      <w:t>Name:</w:t>
    </w:r>
    <w:r>
      <w:rPr>
        <w:lang w:val="en-IE"/>
      </w:rPr>
      <w:tab/>
    </w:r>
    <w:r>
      <w:rPr>
        <w:lang w:val="en-IE"/>
      </w:rPr>
      <w:tab/>
    </w:r>
    <w:r>
      <w:rPr>
        <w:lang w:val="en-IE"/>
      </w:rPr>
      <w:tab/>
    </w:r>
    <w:r w:rsidRPr="00971003">
      <w:rPr>
        <w:i/>
        <w:lang w:val="en-IE"/>
      </w:rPr>
      <w:t>Student Number:</w:t>
    </w:r>
    <w:r>
      <w:rPr>
        <w:lang w:val="en-IE"/>
      </w:rPr>
      <w:tab/>
    </w:r>
    <w:r w:rsidRPr="00971003">
      <w:rPr>
        <w:i/>
        <w:lang w:val="en-IE"/>
      </w:rPr>
      <w:t>Class:</w:t>
    </w:r>
    <w:r>
      <w:rPr>
        <w:lang w:val="en-IE"/>
      </w:rPr>
      <w:tab/>
    </w:r>
  </w:p>
  <w:p w14:paraId="0D81267E" w14:textId="664ACCE7" w:rsidR="00971003" w:rsidRDefault="00971003">
    <w:pPr>
      <w:pStyle w:val="Header"/>
    </w:pPr>
    <w:r w:rsidRPr="00971003">
      <w:rPr>
        <w:lang w:val="en-IE"/>
      </w:rPr>
      <w:t>Michael Murphy</w:t>
    </w:r>
    <w:r>
      <w:tab/>
    </w:r>
    <w:r>
      <w:rPr>
        <w:lang w:val="en-IE"/>
      </w:rPr>
      <w:t>15300856</w:t>
    </w:r>
    <w:r>
      <w:tab/>
    </w:r>
    <w:r>
      <w:tab/>
    </w:r>
    <w:r>
      <w:rPr>
        <w:lang w:val="en-IE"/>
      </w:rPr>
      <w:t>4BS2 – 4</w:t>
    </w:r>
    <w:r w:rsidRPr="00971003">
      <w:rPr>
        <w:vertAlign w:val="superscript"/>
        <w:lang w:val="en-IE"/>
      </w:rPr>
      <w:t>th</w:t>
    </w:r>
    <w:r>
      <w:rPr>
        <w:lang w:val="en-IE"/>
      </w:rPr>
      <w:t xml:space="preserve"> Year Science (Maths &amp; Computer Science) </w:t>
    </w:r>
    <w:r>
      <w:rPr>
        <w:lang w:val="en-IE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982946"/>
    <w:multiLevelType w:val="hybridMultilevel"/>
    <w:tmpl w:val="D35ACC42"/>
    <w:lvl w:ilvl="0" w:tplc="DF9A9C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7E747F8"/>
    <w:multiLevelType w:val="hybridMultilevel"/>
    <w:tmpl w:val="8376B612"/>
    <w:lvl w:ilvl="0" w:tplc="1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79B13BE"/>
    <w:multiLevelType w:val="hybridMultilevel"/>
    <w:tmpl w:val="1ACA082E"/>
    <w:lvl w:ilvl="0" w:tplc="B91049E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DC16424"/>
    <w:multiLevelType w:val="hybridMultilevel"/>
    <w:tmpl w:val="6ACEC51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E9635A7"/>
    <w:multiLevelType w:val="hybridMultilevel"/>
    <w:tmpl w:val="5086962A"/>
    <w:lvl w:ilvl="0" w:tplc="1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5"/>
  </w:num>
  <w:num w:numId="5">
    <w:abstractNumId w:val="13"/>
  </w:num>
  <w:num w:numId="6">
    <w:abstractNumId w:val="18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6"/>
  </w:num>
  <w:num w:numId="20">
    <w:abstractNumId w:val="23"/>
  </w:num>
  <w:num w:numId="21">
    <w:abstractNumId w:val="19"/>
  </w:num>
  <w:num w:numId="22">
    <w:abstractNumId w:val="11"/>
  </w:num>
  <w:num w:numId="23">
    <w:abstractNumId w:val="27"/>
  </w:num>
  <w:num w:numId="24">
    <w:abstractNumId w:val="24"/>
  </w:num>
  <w:num w:numId="25">
    <w:abstractNumId w:val="15"/>
  </w:num>
  <w:num w:numId="26">
    <w:abstractNumId w:val="17"/>
  </w:num>
  <w:num w:numId="27">
    <w:abstractNumId w:val="26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003"/>
    <w:rsid w:val="00007B6D"/>
    <w:rsid w:val="0003144C"/>
    <w:rsid w:val="00040A36"/>
    <w:rsid w:val="00042BF1"/>
    <w:rsid w:val="00066D7A"/>
    <w:rsid w:val="00067481"/>
    <w:rsid w:val="00075A2A"/>
    <w:rsid w:val="00076263"/>
    <w:rsid w:val="0008074E"/>
    <w:rsid w:val="00094166"/>
    <w:rsid w:val="000E2C18"/>
    <w:rsid w:val="000E4390"/>
    <w:rsid w:val="000F08E6"/>
    <w:rsid w:val="000F593A"/>
    <w:rsid w:val="00124460"/>
    <w:rsid w:val="00134629"/>
    <w:rsid w:val="001845F9"/>
    <w:rsid w:val="00190827"/>
    <w:rsid w:val="001A4F6C"/>
    <w:rsid w:val="001D3E1F"/>
    <w:rsid w:val="001E0E43"/>
    <w:rsid w:val="00200AE7"/>
    <w:rsid w:val="002101B9"/>
    <w:rsid w:val="0021552E"/>
    <w:rsid w:val="00217165"/>
    <w:rsid w:val="00225658"/>
    <w:rsid w:val="002268BE"/>
    <w:rsid w:val="002272BA"/>
    <w:rsid w:val="002341AA"/>
    <w:rsid w:val="00235428"/>
    <w:rsid w:val="0025493E"/>
    <w:rsid w:val="00262A0A"/>
    <w:rsid w:val="00274663"/>
    <w:rsid w:val="0028603B"/>
    <w:rsid w:val="00290DF0"/>
    <w:rsid w:val="002B3A54"/>
    <w:rsid w:val="002C7FD5"/>
    <w:rsid w:val="002D5697"/>
    <w:rsid w:val="002D6CAD"/>
    <w:rsid w:val="002F280B"/>
    <w:rsid w:val="003024D6"/>
    <w:rsid w:val="00306834"/>
    <w:rsid w:val="0032188F"/>
    <w:rsid w:val="00330222"/>
    <w:rsid w:val="00334986"/>
    <w:rsid w:val="00347975"/>
    <w:rsid w:val="003532B0"/>
    <w:rsid w:val="00357A96"/>
    <w:rsid w:val="0036214B"/>
    <w:rsid w:val="003644A1"/>
    <w:rsid w:val="003C1940"/>
    <w:rsid w:val="003D05E6"/>
    <w:rsid w:val="003E0193"/>
    <w:rsid w:val="003E45AB"/>
    <w:rsid w:val="003F657E"/>
    <w:rsid w:val="00402AE8"/>
    <w:rsid w:val="004109D2"/>
    <w:rsid w:val="00411BB2"/>
    <w:rsid w:val="0041403B"/>
    <w:rsid w:val="0043550E"/>
    <w:rsid w:val="0045016F"/>
    <w:rsid w:val="004514B5"/>
    <w:rsid w:val="00452E16"/>
    <w:rsid w:val="00467A8D"/>
    <w:rsid w:val="0047193C"/>
    <w:rsid w:val="00474BB8"/>
    <w:rsid w:val="00495CA3"/>
    <w:rsid w:val="004C0424"/>
    <w:rsid w:val="004C6EE5"/>
    <w:rsid w:val="004D124E"/>
    <w:rsid w:val="004E54E4"/>
    <w:rsid w:val="004E75C1"/>
    <w:rsid w:val="004F03EB"/>
    <w:rsid w:val="004F10FD"/>
    <w:rsid w:val="00501DD1"/>
    <w:rsid w:val="0051082D"/>
    <w:rsid w:val="00546432"/>
    <w:rsid w:val="00547A28"/>
    <w:rsid w:val="00557536"/>
    <w:rsid w:val="00586A5B"/>
    <w:rsid w:val="00597894"/>
    <w:rsid w:val="005A0F8C"/>
    <w:rsid w:val="005A2C26"/>
    <w:rsid w:val="005B424B"/>
    <w:rsid w:val="005B7AE9"/>
    <w:rsid w:val="005B7D8E"/>
    <w:rsid w:val="005C1D3B"/>
    <w:rsid w:val="005C4522"/>
    <w:rsid w:val="005E1840"/>
    <w:rsid w:val="005E75F1"/>
    <w:rsid w:val="00600A51"/>
    <w:rsid w:val="0060310A"/>
    <w:rsid w:val="00604540"/>
    <w:rsid w:val="006104C2"/>
    <w:rsid w:val="0061142D"/>
    <w:rsid w:val="00611D34"/>
    <w:rsid w:val="00617423"/>
    <w:rsid w:val="00621CAF"/>
    <w:rsid w:val="00627CE8"/>
    <w:rsid w:val="00645252"/>
    <w:rsid w:val="006468A5"/>
    <w:rsid w:val="00676492"/>
    <w:rsid w:val="00680FA5"/>
    <w:rsid w:val="006A1948"/>
    <w:rsid w:val="006D3D74"/>
    <w:rsid w:val="006D55FA"/>
    <w:rsid w:val="006E2FD2"/>
    <w:rsid w:val="006E7786"/>
    <w:rsid w:val="006F2E65"/>
    <w:rsid w:val="00714D04"/>
    <w:rsid w:val="00723620"/>
    <w:rsid w:val="00732CD1"/>
    <w:rsid w:val="00737B0D"/>
    <w:rsid w:val="00776BC4"/>
    <w:rsid w:val="0077761C"/>
    <w:rsid w:val="007E178F"/>
    <w:rsid w:val="007E7D74"/>
    <w:rsid w:val="007F27C5"/>
    <w:rsid w:val="00800856"/>
    <w:rsid w:val="0080326E"/>
    <w:rsid w:val="008114CB"/>
    <w:rsid w:val="008155E0"/>
    <w:rsid w:val="00822A6A"/>
    <w:rsid w:val="0083569A"/>
    <w:rsid w:val="008867E2"/>
    <w:rsid w:val="008931D9"/>
    <w:rsid w:val="008B7F26"/>
    <w:rsid w:val="008F55DC"/>
    <w:rsid w:val="0090103E"/>
    <w:rsid w:val="00923D83"/>
    <w:rsid w:val="0093124A"/>
    <w:rsid w:val="00932E82"/>
    <w:rsid w:val="00942928"/>
    <w:rsid w:val="009511CF"/>
    <w:rsid w:val="00952FB6"/>
    <w:rsid w:val="00961C05"/>
    <w:rsid w:val="00965DBF"/>
    <w:rsid w:val="00971003"/>
    <w:rsid w:val="00971DD2"/>
    <w:rsid w:val="00972D2D"/>
    <w:rsid w:val="0097516A"/>
    <w:rsid w:val="00990031"/>
    <w:rsid w:val="00992AA1"/>
    <w:rsid w:val="009A05C0"/>
    <w:rsid w:val="009A7C0D"/>
    <w:rsid w:val="009B48EA"/>
    <w:rsid w:val="009C71CA"/>
    <w:rsid w:val="009D3075"/>
    <w:rsid w:val="009D616C"/>
    <w:rsid w:val="009E28FE"/>
    <w:rsid w:val="009F1FE0"/>
    <w:rsid w:val="00A2339D"/>
    <w:rsid w:val="00A358FD"/>
    <w:rsid w:val="00A37838"/>
    <w:rsid w:val="00A44728"/>
    <w:rsid w:val="00A50269"/>
    <w:rsid w:val="00A531DA"/>
    <w:rsid w:val="00A659C6"/>
    <w:rsid w:val="00A71DBD"/>
    <w:rsid w:val="00A72A90"/>
    <w:rsid w:val="00A8050C"/>
    <w:rsid w:val="00A9204E"/>
    <w:rsid w:val="00AB7D6B"/>
    <w:rsid w:val="00AC2D9B"/>
    <w:rsid w:val="00AC6E41"/>
    <w:rsid w:val="00B05253"/>
    <w:rsid w:val="00B1058A"/>
    <w:rsid w:val="00B35004"/>
    <w:rsid w:val="00B61154"/>
    <w:rsid w:val="00B84B6D"/>
    <w:rsid w:val="00BA6829"/>
    <w:rsid w:val="00BC7323"/>
    <w:rsid w:val="00BE0693"/>
    <w:rsid w:val="00BE0932"/>
    <w:rsid w:val="00BE3F00"/>
    <w:rsid w:val="00BE6417"/>
    <w:rsid w:val="00C05123"/>
    <w:rsid w:val="00C20A3C"/>
    <w:rsid w:val="00C319CA"/>
    <w:rsid w:val="00C34C98"/>
    <w:rsid w:val="00C520C9"/>
    <w:rsid w:val="00C52F5C"/>
    <w:rsid w:val="00C54514"/>
    <w:rsid w:val="00C61865"/>
    <w:rsid w:val="00C764C5"/>
    <w:rsid w:val="00C91FE4"/>
    <w:rsid w:val="00C92E94"/>
    <w:rsid w:val="00CA2506"/>
    <w:rsid w:val="00CE21EF"/>
    <w:rsid w:val="00CE59A9"/>
    <w:rsid w:val="00D07646"/>
    <w:rsid w:val="00D133A7"/>
    <w:rsid w:val="00D170E5"/>
    <w:rsid w:val="00D22665"/>
    <w:rsid w:val="00D55DDD"/>
    <w:rsid w:val="00D60710"/>
    <w:rsid w:val="00D61FBE"/>
    <w:rsid w:val="00D8293C"/>
    <w:rsid w:val="00DA5FAE"/>
    <w:rsid w:val="00DB3DFB"/>
    <w:rsid w:val="00DC72F0"/>
    <w:rsid w:val="00DD3D75"/>
    <w:rsid w:val="00DD6520"/>
    <w:rsid w:val="00DD7AC1"/>
    <w:rsid w:val="00DE103D"/>
    <w:rsid w:val="00DE23A9"/>
    <w:rsid w:val="00DE2524"/>
    <w:rsid w:val="00DE3DA0"/>
    <w:rsid w:val="00E02216"/>
    <w:rsid w:val="00E33714"/>
    <w:rsid w:val="00E529FC"/>
    <w:rsid w:val="00ED7E09"/>
    <w:rsid w:val="00EE20B8"/>
    <w:rsid w:val="00EE6FEB"/>
    <w:rsid w:val="00EF5972"/>
    <w:rsid w:val="00EF6F8E"/>
    <w:rsid w:val="00F13DB9"/>
    <w:rsid w:val="00F22E8A"/>
    <w:rsid w:val="00F36FCE"/>
    <w:rsid w:val="00F5556C"/>
    <w:rsid w:val="00F81B29"/>
    <w:rsid w:val="00FA5DD6"/>
    <w:rsid w:val="00FE7AA8"/>
    <w:rsid w:val="00FF3BA0"/>
    <w:rsid w:val="00FF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2014106"/>
  <w15:chartTrackingRefBased/>
  <w15:docId w15:val="{4F16A730-6382-41DA-B074-5A017A488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97100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20A3C"/>
    <w:rPr>
      <w:color w:val="605E5C"/>
      <w:shd w:val="clear" w:color="auto" w:fill="E1DFDD"/>
    </w:rPr>
  </w:style>
  <w:style w:type="character" w:styleId="HTMLCite">
    <w:name w:val="HTML Cite"/>
    <w:basedOn w:val="DefaultParagraphFont"/>
    <w:uiPriority w:val="99"/>
    <w:semiHidden/>
    <w:unhideWhenUsed/>
    <w:rsid w:val="0045016F"/>
    <w:rPr>
      <w:i/>
      <w:iCs/>
    </w:rPr>
  </w:style>
  <w:style w:type="character" w:customStyle="1" w:styleId="selectable">
    <w:name w:val="selectable"/>
    <w:basedOn w:val="DefaultParagraphFont"/>
    <w:rsid w:val="00600A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0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ocs.scipy.org/doc/numpy/reference/generated/numpy.genfromtxt.html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://scikit-learn.org/stable/documentation.html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34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hyperlink" Target="http://scikit-learn.org/stable/documentation.html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scikit-learn.org/stable/modules/svm.html#classification" TargetMode="External"/><Relationship Id="rId33" Type="http://schemas.openxmlformats.org/officeDocument/2006/relationships/hyperlink" Target="https://www.quora.com/What-is-better-k-nearest-neighbors-algorithm-k-NN-or-Support-Vector-Machine-SVM-classifier-Which-algorithm-is-mostly-used-practically-Which-algorithm-guarantees-reliable-detection-in-unpredictable-situations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http://scikit-learn.org/stable/modules/generated/sklearn.svm.SVC.html#sklearn.svm.SVC" TargetMode="External"/><Relationship Id="rId29" Type="http://schemas.openxmlformats.org/officeDocument/2006/relationships/hyperlink" Target="http://scikit-learn.org/stable/modules/generated/sklearn.svm.SVC.html#sklearn.svm.SVC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scikit-learn.org/stable/modules/svm.html#classification" TargetMode="External"/><Relationship Id="rId24" Type="http://schemas.openxmlformats.org/officeDocument/2006/relationships/hyperlink" Target="http://jmlr.csail.mit.edu/papers/v12/pedregosa11a.html" TargetMode="External"/><Relationship Id="rId32" Type="http://schemas.openxmlformats.org/officeDocument/2006/relationships/hyperlink" Target="http://scikit-learn.org/stable/modules/generated/sklearn.model_selection.cross_val_score.html" TargetMode="External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23" Type="http://schemas.openxmlformats.org/officeDocument/2006/relationships/hyperlink" Target="https://www.quora.com/What-is-better-k-nearest-neighbors-algorithm-k-NN-or-Support-Vector-Machine-SVM-classifier-Which-algorithm-is-mostly-used-practically-Which-algorithm-guarantees-reliable-detection-in-unpredictable-situations" TargetMode="External"/><Relationship Id="rId28" Type="http://schemas.openxmlformats.org/officeDocument/2006/relationships/hyperlink" Target="http://scikit-learn.org/stable/modules/generated/sklearn.neighbors.KNeighborsClassifier.html#sklearn.neighbors.KNeighborsClassifier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scikit-learn.org/stable/modules/neighbors.html#nearest-neighbors-classification" TargetMode="External"/><Relationship Id="rId19" Type="http://schemas.openxmlformats.org/officeDocument/2006/relationships/hyperlink" Target="http://scikit-learn.org/stable/modules/generated/sklearn.neighbors.KNeighborsClassifier.html#sklearn.neighbors.KNeighborsClassifier" TargetMode="External"/><Relationship Id="rId31" Type="http://schemas.openxmlformats.org/officeDocument/2006/relationships/hyperlink" Target="https://en.wikipedia.org/wiki/Support_vector_machin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png"/><Relationship Id="rId22" Type="http://schemas.openxmlformats.org/officeDocument/2006/relationships/hyperlink" Target="http://scikit-learn.org/stable/modules/generated/sklearn.model_selection.cross_val_score.html" TargetMode="External"/><Relationship Id="rId27" Type="http://schemas.openxmlformats.org/officeDocument/2006/relationships/hyperlink" Target="https://docs.scipy.org/doc/numpy/reference/generated/numpy.genfromtxt.html" TargetMode="External"/><Relationship Id="rId30" Type="http://schemas.openxmlformats.org/officeDocument/2006/relationships/hyperlink" Target="https://en.wikipedia.org/wiki/K-nearest_neighbors_algorithm" TargetMode="External"/><Relationship Id="rId35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mur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purl.org/dc/dcmitype/"/>
    <ds:schemaRef ds:uri="http://purl.org/dc/elements/1.1/"/>
    <ds:schemaRef ds:uri="http://schemas.microsoft.com/office/2006/metadata/properties"/>
    <ds:schemaRef ds:uri="4873beb7-5857-4685-be1f-d57550cc96cc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679</TotalTime>
  <Pages>5</Pages>
  <Words>1781</Words>
  <Characters>10157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Murphy</dc:creator>
  <cp:keywords/>
  <dc:description/>
  <cp:lastModifiedBy>Michael Murphy</cp:lastModifiedBy>
  <cp:revision>218</cp:revision>
  <dcterms:created xsi:type="dcterms:W3CDTF">2018-10-08T11:34:00Z</dcterms:created>
  <dcterms:modified xsi:type="dcterms:W3CDTF">2018-10-08T22:53:00Z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